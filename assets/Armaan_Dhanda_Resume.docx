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D49B63" w14:textId="36401AC5" w:rsidR="00123398" w:rsidRDefault="00754195" w:rsidP="00754195">
      <w:pPr>
        <w:pStyle w:val="Heading1"/>
        <w:spacing w:line="216" w:lineRule="auto"/>
        <w:jc w:val="center"/>
        <w:rPr>
          <w:rFonts w:asciiTheme="majorHAnsi" w:hAnsiTheme="majorHAnsi" w:cstheme="minorHAnsi"/>
          <w:sz w:val="32"/>
          <w:szCs w:val="32"/>
        </w:rPr>
      </w:pPr>
      <w:r>
        <w:rPr>
          <w:rFonts w:asciiTheme="majorHAnsi" w:hAnsiTheme="majorHAnsi" w:cstheme="minorHAnsi"/>
          <w:sz w:val="32"/>
          <w:szCs w:val="32"/>
        </w:rPr>
        <w:t>Armaan Dhanda</w:t>
      </w:r>
    </w:p>
    <w:p w14:paraId="59A8D1D6" w14:textId="3E6CBD8D" w:rsidR="000933B4" w:rsidRDefault="00123398" w:rsidP="000933B4">
      <w:pPr>
        <w:pStyle w:val="Heading1"/>
        <w:spacing w:line="216" w:lineRule="auto"/>
        <w:rPr>
          <w:rStyle w:val="Hyperlink"/>
          <w:rFonts w:ascii="Cambria" w:hAnsi="Cambria" w:cs="Apple Color Emoji"/>
          <w:sz w:val="18"/>
          <w:szCs w:val="18"/>
          <w:u w:val="none"/>
        </w:rPr>
      </w:pPr>
      <w:r w:rsidRPr="00C43BB4">
        <w:rPr>
          <w:rFonts w:asciiTheme="minorHAnsi" w:hAnsiTheme="minorHAnsi" w:cstheme="minorHAnsi"/>
          <w:sz w:val="20"/>
          <w:szCs w:val="20"/>
        </w:rPr>
        <w:t xml:space="preserve"> </w:t>
      </w:r>
      <w:r>
        <w:rPr>
          <w:rFonts w:asciiTheme="minorHAnsi" w:hAnsiTheme="minorHAnsi" w:cstheme="minorHAnsi"/>
          <w:sz w:val="20"/>
          <w:szCs w:val="20"/>
        </w:rPr>
        <w:t xml:space="preserve">                 </w:t>
      </w:r>
      <w:r w:rsidRPr="00A01DF8">
        <w:rPr>
          <w:rFonts w:asciiTheme="majorHAnsi" w:hAnsiTheme="majorHAnsi" w:cstheme="minorHAnsi"/>
          <w:sz w:val="18"/>
          <w:szCs w:val="18"/>
        </w:rPr>
        <w:t>Los Angeles CA</w:t>
      </w:r>
      <w:r>
        <w:rPr>
          <w:rFonts w:asciiTheme="minorHAnsi" w:hAnsiTheme="minorHAnsi" w:cstheme="minorHAnsi"/>
          <w:sz w:val="20"/>
          <w:szCs w:val="20"/>
        </w:rPr>
        <w:t xml:space="preserve"> | </w:t>
      </w:r>
      <w:r w:rsidRPr="00C43BB4">
        <w:rPr>
          <w:rFonts w:ascii="Apple Color Emoji" w:hAnsi="Apple Color Emoji" w:cs="Apple Color Emoji"/>
          <w:sz w:val="18"/>
          <w:szCs w:val="18"/>
        </w:rPr>
        <w:t>📞</w:t>
      </w:r>
      <w:r w:rsidRPr="00C43BB4">
        <w:rPr>
          <w:rFonts w:asciiTheme="majorHAnsi" w:hAnsiTheme="majorHAnsi" w:cstheme="minorHAnsi"/>
          <w:sz w:val="18"/>
          <w:szCs w:val="18"/>
        </w:rPr>
        <w:t xml:space="preserve"> (310)-2</w:t>
      </w:r>
      <w:r w:rsidR="00754195">
        <w:rPr>
          <w:rFonts w:asciiTheme="majorHAnsi" w:hAnsiTheme="majorHAnsi" w:cstheme="minorHAnsi"/>
          <w:sz w:val="18"/>
          <w:szCs w:val="18"/>
        </w:rPr>
        <w:t>08</w:t>
      </w:r>
      <w:r w:rsidRPr="00C43BB4">
        <w:rPr>
          <w:rFonts w:asciiTheme="majorHAnsi" w:hAnsiTheme="majorHAnsi" w:cstheme="minorHAnsi"/>
          <w:sz w:val="18"/>
          <w:szCs w:val="18"/>
        </w:rPr>
        <w:t>-</w:t>
      </w:r>
      <w:r w:rsidR="00754195">
        <w:rPr>
          <w:rFonts w:asciiTheme="majorHAnsi" w:hAnsiTheme="majorHAnsi" w:cstheme="minorHAnsi"/>
          <w:sz w:val="18"/>
          <w:szCs w:val="18"/>
        </w:rPr>
        <w:t>9762</w:t>
      </w:r>
      <w:r w:rsidRPr="00C43BB4">
        <w:rPr>
          <w:rFonts w:asciiTheme="majorHAnsi" w:hAnsiTheme="majorHAnsi" w:cstheme="minorHAnsi"/>
          <w:sz w:val="18"/>
          <w:szCs w:val="18"/>
        </w:rPr>
        <w:t xml:space="preserve"> </w:t>
      </w:r>
      <w:r w:rsidRPr="00C43BB4">
        <w:rPr>
          <w:rFonts w:asciiTheme="majorHAnsi" w:hAnsiTheme="majorHAnsi" w:cstheme="minorHAnsi"/>
          <w:sz w:val="18"/>
          <w:szCs w:val="18"/>
        </w:rPr>
        <w:softHyphen/>
      </w:r>
      <w:r w:rsidR="00754195">
        <w:rPr>
          <w:rFonts w:asciiTheme="majorHAnsi" w:hAnsiTheme="majorHAnsi" w:cstheme="minorHAnsi"/>
          <w:sz w:val="18"/>
          <w:szCs w:val="18"/>
        </w:rPr>
        <w:t>|armaan.dhanda.2024@anderson.ucla.edu</w:t>
      </w:r>
      <w:r w:rsidRPr="00C43BB4">
        <w:rPr>
          <w:rFonts w:asciiTheme="majorHAnsi" w:hAnsiTheme="majorHAnsi" w:cstheme="minorHAnsi"/>
          <w:sz w:val="18"/>
          <w:szCs w:val="18"/>
        </w:rPr>
        <w:t xml:space="preserve"> </w:t>
      </w:r>
      <w:r w:rsidR="00FD2AC1">
        <w:rPr>
          <w:rFonts w:asciiTheme="majorHAnsi" w:hAnsiTheme="majorHAnsi" w:cstheme="minorHAnsi"/>
          <w:sz w:val="18"/>
          <w:szCs w:val="18"/>
        </w:rPr>
        <w:t xml:space="preserve"> </w:t>
      </w:r>
      <w:r>
        <w:rPr>
          <w:rFonts w:asciiTheme="majorHAnsi" w:hAnsiTheme="majorHAnsi" w:cstheme="minorHAnsi"/>
          <w:sz w:val="18"/>
          <w:szCs w:val="18"/>
        </w:rPr>
        <w:t xml:space="preserve">| </w:t>
      </w:r>
      <w:r w:rsidRPr="00C43BB4">
        <w:rPr>
          <w:rFonts w:ascii="Apple Color Emoji" w:hAnsi="Apple Color Emoji" w:cs="Apple Color Emoji"/>
          <w:sz w:val="18"/>
          <w:szCs w:val="18"/>
        </w:rPr>
        <w:t>🔗</w:t>
      </w:r>
      <w:r>
        <w:fldChar w:fldCharType="begin"/>
      </w:r>
      <w:r w:rsidR="00AF4A00">
        <w:instrText>HYPERLINK "https://www.linkedin.com/in/armaan-dhanda-ucla/"</w:instrText>
      </w:r>
      <w:r>
        <w:fldChar w:fldCharType="separate"/>
      </w:r>
      <w:r w:rsidRPr="00C43BB4">
        <w:rPr>
          <w:rStyle w:val="Hyperlink"/>
          <w:rFonts w:asciiTheme="majorHAnsi" w:hAnsiTheme="majorHAnsi" w:cstheme="minorHAnsi"/>
          <w:sz w:val="18"/>
          <w:szCs w:val="18"/>
        </w:rPr>
        <w:t>L</w:t>
      </w:r>
      <w:r w:rsidRPr="00C43BB4">
        <w:rPr>
          <w:rStyle w:val="Hyperlink"/>
          <w:rFonts w:asciiTheme="majorHAnsi" w:hAnsiTheme="majorHAnsi" w:cstheme="minorHAnsi"/>
          <w:sz w:val="18"/>
          <w:szCs w:val="18"/>
        </w:rPr>
        <w:t>i</w:t>
      </w:r>
      <w:r w:rsidRPr="00C43BB4">
        <w:rPr>
          <w:rStyle w:val="Hyperlink"/>
          <w:rFonts w:asciiTheme="majorHAnsi" w:hAnsiTheme="majorHAnsi" w:cstheme="minorHAnsi"/>
          <w:sz w:val="18"/>
          <w:szCs w:val="18"/>
        </w:rPr>
        <w:t>nkedIn</w:t>
      </w:r>
      <w:r>
        <w:rPr>
          <w:rStyle w:val="Hyperlink"/>
          <w:rFonts w:asciiTheme="majorHAnsi" w:hAnsiTheme="majorHAnsi" w:cstheme="minorHAnsi"/>
          <w:sz w:val="18"/>
          <w:szCs w:val="18"/>
        </w:rPr>
        <w:fldChar w:fldCharType="end"/>
      </w:r>
      <w:r w:rsidRPr="00C43BB4">
        <w:rPr>
          <w:rFonts w:asciiTheme="majorHAnsi" w:hAnsiTheme="majorHAnsi" w:cstheme="minorHAnsi"/>
          <w:sz w:val="18"/>
          <w:szCs w:val="18"/>
        </w:rPr>
        <w:t xml:space="preserve"> | </w:t>
      </w:r>
      <w:r w:rsidRPr="00C43BB4">
        <w:rPr>
          <w:rFonts w:ascii="Apple Color Emoji" w:hAnsi="Apple Color Emoji" w:cs="Apple Color Emoji"/>
          <w:sz w:val="18"/>
          <w:szCs w:val="18"/>
        </w:rPr>
        <w:t>🔗</w:t>
      </w:r>
      <w:hyperlink r:id="rId6" w:history="1">
        <w:r w:rsidRPr="00C43BB4">
          <w:rPr>
            <w:rStyle w:val="Hyperlink"/>
            <w:rFonts w:ascii="Cambria" w:hAnsi="Cambria" w:cs="Apple Color Emoji"/>
            <w:sz w:val="18"/>
            <w:szCs w:val="18"/>
          </w:rPr>
          <w:t>GitHub</w:t>
        </w:r>
      </w:hyperlink>
      <w:r w:rsidR="007D1184">
        <w:rPr>
          <w:rStyle w:val="Hyperlink"/>
          <w:rFonts w:ascii="Cambria" w:hAnsi="Cambria" w:cs="Apple Color Emoji"/>
          <w:sz w:val="18"/>
          <w:szCs w:val="18"/>
          <w:u w:val="none"/>
        </w:rPr>
        <w:t xml:space="preserve"> | </w:t>
      </w:r>
    </w:p>
    <w:p w14:paraId="580B43D6" w14:textId="77777777" w:rsidR="000933B4" w:rsidRPr="000933B4" w:rsidRDefault="000933B4" w:rsidP="000933B4"/>
    <w:p w14:paraId="3C86DD3A" w14:textId="77777777" w:rsidR="000933B4" w:rsidRPr="00C43BB4" w:rsidRDefault="000933B4" w:rsidP="000933B4">
      <w:pPr>
        <w:pStyle w:val="BodyText"/>
        <w:pBdr>
          <w:bottom w:val="single" w:sz="4" w:space="1" w:color="auto"/>
        </w:pBdr>
        <w:tabs>
          <w:tab w:val="right" w:pos="10800"/>
        </w:tabs>
        <w:spacing w:after="0" w:line="216" w:lineRule="auto"/>
        <w:rPr>
          <w:rFonts w:asciiTheme="minorHAnsi" w:hAnsiTheme="minorHAnsi" w:cstheme="minorHAnsi"/>
          <w:b/>
          <w:bCs/>
          <w:i/>
          <w:color w:val="FF0000"/>
          <w:sz w:val="20"/>
          <w:szCs w:val="20"/>
        </w:rPr>
      </w:pPr>
      <w:r>
        <w:rPr>
          <w:rFonts w:asciiTheme="minorHAnsi" w:hAnsiTheme="minorHAnsi" w:cstheme="minorHAnsi"/>
          <w:b/>
          <w:bCs/>
          <w:sz w:val="20"/>
          <w:szCs w:val="20"/>
        </w:rPr>
        <w:t xml:space="preserve">TECHNICAL </w:t>
      </w:r>
      <w:r w:rsidRPr="00C43BB4">
        <w:rPr>
          <w:rFonts w:asciiTheme="minorHAnsi" w:hAnsiTheme="minorHAnsi" w:cstheme="minorHAnsi"/>
          <w:b/>
          <w:bCs/>
          <w:sz w:val="20"/>
          <w:szCs w:val="20"/>
        </w:rPr>
        <w:t>SKILLS</w:t>
      </w:r>
    </w:p>
    <w:p w14:paraId="1CE1D5C9" w14:textId="77777777" w:rsidR="000933B4" w:rsidRPr="00C43BB4" w:rsidRDefault="000933B4" w:rsidP="000933B4">
      <w:pPr>
        <w:pStyle w:val="Standard"/>
        <w:spacing w:before="20" w:after="20" w:line="216" w:lineRule="auto"/>
        <w:ind w:right="-270"/>
        <w:rPr>
          <w:rFonts w:asciiTheme="minorHAnsi" w:hAnsiTheme="minorHAnsi" w:cstheme="minorHAnsi"/>
          <w:szCs w:val="20"/>
        </w:rPr>
      </w:pPr>
      <w:r w:rsidRPr="00C43BB4">
        <w:rPr>
          <w:rFonts w:asciiTheme="minorHAnsi" w:hAnsiTheme="minorHAnsi" w:cstheme="minorHAnsi"/>
          <w:b/>
          <w:szCs w:val="20"/>
        </w:rPr>
        <w:t xml:space="preserve">Programming Language:  </w:t>
      </w:r>
      <w:r>
        <w:rPr>
          <w:rFonts w:asciiTheme="minorHAnsi" w:hAnsiTheme="minorHAnsi" w:cstheme="minorHAnsi"/>
          <w:b/>
          <w:szCs w:val="20"/>
        </w:rPr>
        <w:tab/>
      </w:r>
      <w:r w:rsidRPr="00C43BB4">
        <w:rPr>
          <w:rFonts w:asciiTheme="minorHAnsi" w:hAnsiTheme="minorHAnsi" w:cstheme="minorHAnsi"/>
          <w:bCs/>
          <w:szCs w:val="20"/>
        </w:rPr>
        <w:t xml:space="preserve">R, </w:t>
      </w:r>
      <w:r w:rsidRPr="00C43BB4">
        <w:rPr>
          <w:rFonts w:asciiTheme="minorHAnsi" w:hAnsiTheme="minorHAnsi" w:cstheme="minorHAnsi"/>
          <w:szCs w:val="20"/>
        </w:rPr>
        <w:t>Python (</w:t>
      </w:r>
      <w:proofErr w:type="spellStart"/>
      <w:proofErr w:type="gramStart"/>
      <w:r w:rsidRPr="00C43BB4">
        <w:rPr>
          <w:rFonts w:asciiTheme="minorHAnsi" w:hAnsiTheme="minorHAnsi" w:cstheme="minorHAnsi"/>
          <w:szCs w:val="20"/>
        </w:rPr>
        <w:t>TensorFlow</w:t>
      </w:r>
      <w:r>
        <w:rPr>
          <w:rFonts w:asciiTheme="minorHAnsi" w:hAnsiTheme="minorHAnsi" w:cstheme="minorHAnsi"/>
          <w:szCs w:val="20"/>
        </w:rPr>
        <w:t>,Pandas</w:t>
      </w:r>
      <w:proofErr w:type="spellEnd"/>
      <w:proofErr w:type="gramEnd"/>
      <w:r>
        <w:rPr>
          <w:rFonts w:asciiTheme="minorHAnsi" w:hAnsiTheme="minorHAnsi" w:cstheme="minorHAnsi"/>
          <w:szCs w:val="20"/>
        </w:rPr>
        <w:t>,</w:t>
      </w:r>
      <w:r w:rsidRPr="00C43BB4">
        <w:rPr>
          <w:rFonts w:asciiTheme="minorHAnsi" w:hAnsiTheme="minorHAnsi" w:cstheme="minorHAnsi"/>
          <w:szCs w:val="20"/>
        </w:rPr>
        <w:t xml:space="preserve"> </w:t>
      </w:r>
      <w:proofErr w:type="spellStart"/>
      <w:r>
        <w:rPr>
          <w:rFonts w:asciiTheme="minorHAnsi" w:hAnsiTheme="minorHAnsi" w:cstheme="minorHAnsi"/>
          <w:szCs w:val="20"/>
        </w:rPr>
        <w:t>Gurobi</w:t>
      </w:r>
      <w:proofErr w:type="spellEnd"/>
      <w:r>
        <w:rPr>
          <w:rFonts w:asciiTheme="minorHAnsi" w:hAnsiTheme="minorHAnsi" w:cstheme="minorHAnsi"/>
          <w:szCs w:val="20"/>
        </w:rPr>
        <w:t xml:space="preserve">, </w:t>
      </w:r>
      <w:proofErr w:type="spellStart"/>
      <w:r w:rsidRPr="00C43BB4">
        <w:rPr>
          <w:rFonts w:asciiTheme="minorHAnsi" w:hAnsiTheme="minorHAnsi" w:cstheme="minorHAnsi"/>
          <w:szCs w:val="20"/>
        </w:rPr>
        <w:t>Pytorch</w:t>
      </w:r>
      <w:proofErr w:type="spellEnd"/>
      <w:r w:rsidRPr="00C43BB4">
        <w:rPr>
          <w:rFonts w:asciiTheme="minorHAnsi" w:hAnsiTheme="minorHAnsi" w:cstheme="minorHAnsi"/>
          <w:szCs w:val="20"/>
        </w:rPr>
        <w:t xml:space="preserve">, </w:t>
      </w:r>
      <w:proofErr w:type="spellStart"/>
      <w:r w:rsidRPr="00C43BB4">
        <w:rPr>
          <w:rFonts w:asciiTheme="minorHAnsi" w:hAnsiTheme="minorHAnsi" w:cstheme="minorHAnsi"/>
          <w:szCs w:val="20"/>
        </w:rPr>
        <w:t>S</w:t>
      </w:r>
      <w:r>
        <w:rPr>
          <w:rFonts w:asciiTheme="minorHAnsi" w:hAnsiTheme="minorHAnsi" w:cstheme="minorHAnsi"/>
          <w:szCs w:val="20"/>
        </w:rPr>
        <w:t>k</w:t>
      </w:r>
      <w:r w:rsidRPr="00C43BB4">
        <w:rPr>
          <w:rFonts w:asciiTheme="minorHAnsi" w:hAnsiTheme="minorHAnsi" w:cstheme="minorHAnsi"/>
          <w:szCs w:val="20"/>
        </w:rPr>
        <w:t>learn</w:t>
      </w:r>
      <w:proofErr w:type="spellEnd"/>
      <w:r w:rsidRPr="00C43BB4">
        <w:rPr>
          <w:rFonts w:asciiTheme="minorHAnsi" w:hAnsiTheme="minorHAnsi" w:cstheme="minorHAnsi"/>
          <w:szCs w:val="20"/>
        </w:rPr>
        <w:t>), C/C++, SQL</w:t>
      </w:r>
      <w:r>
        <w:rPr>
          <w:rFonts w:asciiTheme="minorHAnsi" w:hAnsiTheme="minorHAnsi" w:cstheme="minorHAnsi"/>
          <w:szCs w:val="20"/>
        </w:rPr>
        <w:t>, NoSQL,</w:t>
      </w:r>
      <w:r w:rsidRPr="003B686F">
        <w:t xml:space="preserve"> </w:t>
      </w:r>
      <w:r w:rsidRPr="003B686F">
        <w:rPr>
          <w:rFonts w:asciiTheme="minorHAnsi" w:hAnsiTheme="minorHAnsi" w:cstheme="minorHAnsi"/>
          <w:szCs w:val="20"/>
        </w:rPr>
        <w:t>JavaScript (React.js), Java</w:t>
      </w:r>
    </w:p>
    <w:p w14:paraId="1ED34016" w14:textId="77777777" w:rsidR="000933B4" w:rsidRPr="00C43BB4" w:rsidRDefault="000933B4" w:rsidP="000933B4">
      <w:pPr>
        <w:pStyle w:val="Standard"/>
        <w:spacing w:before="20" w:after="20" w:line="216" w:lineRule="auto"/>
        <w:ind w:right="-270"/>
        <w:rPr>
          <w:rFonts w:asciiTheme="minorHAnsi" w:hAnsiTheme="minorHAnsi" w:cstheme="minorHAnsi"/>
          <w:szCs w:val="20"/>
        </w:rPr>
      </w:pPr>
      <w:r w:rsidRPr="00C43BB4">
        <w:rPr>
          <w:rFonts w:asciiTheme="minorHAnsi" w:hAnsiTheme="minorHAnsi" w:cstheme="minorHAnsi"/>
          <w:b/>
          <w:bCs/>
          <w:szCs w:val="20"/>
        </w:rPr>
        <w:t>Tools:</w:t>
      </w:r>
      <w:r w:rsidRPr="00C43BB4">
        <w:rPr>
          <w:rFonts w:asciiTheme="minorHAnsi" w:hAnsiTheme="minorHAnsi" w:cstheme="minorHAnsi"/>
          <w:szCs w:val="20"/>
        </w:rPr>
        <w:t xml:space="preserve"> </w:t>
      </w:r>
      <w:r>
        <w:rPr>
          <w:rFonts w:asciiTheme="minorHAnsi" w:hAnsiTheme="minorHAnsi" w:cstheme="minorHAnsi"/>
          <w:szCs w:val="20"/>
        </w:rPr>
        <w:tab/>
        <w:t xml:space="preserve"> </w:t>
      </w:r>
      <w:r w:rsidRPr="00C43BB4">
        <w:rPr>
          <w:rFonts w:asciiTheme="minorHAnsi" w:hAnsiTheme="minorHAnsi" w:cstheme="minorHAnsi"/>
          <w:szCs w:val="20"/>
        </w:rPr>
        <w:t xml:space="preserve">Git, GitHub, </w:t>
      </w:r>
      <w:r>
        <w:rPr>
          <w:rFonts w:asciiTheme="minorHAnsi" w:hAnsiTheme="minorHAnsi" w:cstheme="minorHAnsi"/>
          <w:szCs w:val="20"/>
        </w:rPr>
        <w:t xml:space="preserve">Kafka, </w:t>
      </w:r>
      <w:r w:rsidRPr="00C43BB4">
        <w:rPr>
          <w:rFonts w:asciiTheme="minorHAnsi" w:hAnsiTheme="minorHAnsi" w:cstheme="minorHAnsi"/>
          <w:szCs w:val="20"/>
        </w:rPr>
        <w:t>Jira,</w:t>
      </w:r>
      <w:r w:rsidRPr="00440122">
        <w:rPr>
          <w:rFonts w:asciiTheme="minorHAnsi" w:hAnsiTheme="minorHAnsi" w:cstheme="minorHAnsi"/>
          <w:szCs w:val="20"/>
        </w:rPr>
        <w:t xml:space="preserve"> Tableau</w:t>
      </w:r>
      <w:r w:rsidRPr="00C43BB4">
        <w:rPr>
          <w:rFonts w:asciiTheme="minorHAnsi" w:hAnsiTheme="minorHAnsi" w:cstheme="minorHAnsi"/>
          <w:szCs w:val="20"/>
        </w:rPr>
        <w:t xml:space="preserve">, Excel, Splunk, </w:t>
      </w:r>
      <w:proofErr w:type="spellStart"/>
      <w:r>
        <w:rPr>
          <w:rFonts w:asciiTheme="minorHAnsi" w:hAnsiTheme="minorHAnsi" w:cstheme="minorHAnsi"/>
          <w:szCs w:val="20"/>
        </w:rPr>
        <w:t>PowerBI</w:t>
      </w:r>
      <w:proofErr w:type="spellEnd"/>
      <w:r>
        <w:rPr>
          <w:rFonts w:asciiTheme="minorHAnsi" w:hAnsiTheme="minorHAnsi" w:cstheme="minorHAnsi"/>
          <w:szCs w:val="20"/>
        </w:rPr>
        <w:t>, Docker, Snowflake, AWS (EC2), Jenkins, Agile, Anova</w:t>
      </w:r>
    </w:p>
    <w:p w14:paraId="294E4B15" w14:textId="77777777" w:rsidR="000933B4" w:rsidRDefault="000933B4" w:rsidP="00D7469C">
      <w:pPr>
        <w:pStyle w:val="Standard"/>
        <w:spacing w:before="20" w:after="140" w:line="216" w:lineRule="auto"/>
        <w:ind w:right="-270"/>
        <w:rPr>
          <w:rFonts w:ascii="Calibri" w:hAnsi="Calibri" w:cs="Calibri"/>
          <w:szCs w:val="20"/>
        </w:rPr>
      </w:pPr>
      <w:r>
        <w:rPr>
          <w:rFonts w:ascii="Calibri" w:hAnsi="Calibri" w:cs="Calibri"/>
          <w:b/>
          <w:bCs/>
          <w:szCs w:val="20"/>
        </w:rPr>
        <w:t xml:space="preserve">ML Model: </w:t>
      </w:r>
      <w:r>
        <w:rPr>
          <w:rFonts w:ascii="Calibri" w:hAnsi="Calibri" w:cs="Calibri"/>
          <w:b/>
          <w:bCs/>
          <w:szCs w:val="20"/>
        </w:rPr>
        <w:tab/>
        <w:t xml:space="preserve"> </w:t>
      </w:r>
      <w:r>
        <w:rPr>
          <w:rFonts w:ascii="Calibri" w:hAnsi="Calibri" w:cs="Calibri"/>
          <w:szCs w:val="20"/>
        </w:rPr>
        <w:t xml:space="preserve">Clustering, Decision Tree, Random Forest, Deep Learning (CNN/RNN), PCA, NLP/LLM, A/B Testing, ARIMA, </w:t>
      </w:r>
      <w:r w:rsidRPr="002518AF">
        <w:rPr>
          <w:rFonts w:ascii="Calibri" w:hAnsi="Calibri" w:cs="Calibri"/>
          <w:szCs w:val="20"/>
        </w:rPr>
        <w:t>Bayesia</w:t>
      </w:r>
      <w:r>
        <w:rPr>
          <w:rFonts w:ascii="Calibri" w:hAnsi="Calibri" w:cs="Calibri"/>
          <w:szCs w:val="20"/>
        </w:rPr>
        <w:t>n</w:t>
      </w:r>
    </w:p>
    <w:p w14:paraId="004A1726" w14:textId="3529E818" w:rsidR="000933B4" w:rsidRPr="00C43BB4" w:rsidRDefault="000933B4" w:rsidP="008A18D5">
      <w:pPr>
        <w:pStyle w:val="BodyText"/>
        <w:pBdr>
          <w:bottom w:val="single" w:sz="4" w:space="1" w:color="auto"/>
        </w:pBdr>
        <w:tabs>
          <w:tab w:val="right" w:pos="10800"/>
        </w:tabs>
        <w:spacing w:after="0" w:line="216" w:lineRule="auto"/>
        <w:rPr>
          <w:rFonts w:asciiTheme="minorHAnsi" w:hAnsiTheme="minorHAnsi" w:cstheme="minorHAnsi"/>
          <w:b/>
          <w:bCs/>
          <w:sz w:val="20"/>
          <w:szCs w:val="20"/>
        </w:rPr>
      </w:pPr>
      <w:r w:rsidRPr="00BB78D8">
        <w:rPr>
          <w:rFonts w:asciiTheme="minorHAnsi" w:hAnsiTheme="minorHAnsi" w:cstheme="minorHAnsi"/>
          <w:vanish/>
          <w:sz w:val="20"/>
          <w:szCs w:val="20"/>
          <w:lang w:val="en-IN"/>
        </w:rPr>
        <w:t>Bottom of Form</w:t>
      </w:r>
      <w:r w:rsidRPr="00C43BB4">
        <w:rPr>
          <w:rFonts w:asciiTheme="minorHAnsi" w:hAnsiTheme="minorHAnsi" w:cstheme="minorHAnsi"/>
          <w:b/>
          <w:bCs/>
          <w:sz w:val="20"/>
          <w:szCs w:val="20"/>
        </w:rPr>
        <w:t>EDUCATION</w:t>
      </w:r>
      <w:r w:rsidRPr="00C43BB4">
        <w:rPr>
          <w:rFonts w:asciiTheme="minorHAnsi" w:hAnsiTheme="minorHAnsi" w:cstheme="minorHAnsi"/>
          <w:b/>
          <w:bCs/>
          <w:sz w:val="20"/>
          <w:szCs w:val="20"/>
        </w:rPr>
        <w:tab/>
      </w:r>
    </w:p>
    <w:p w14:paraId="3566C860" w14:textId="77777777" w:rsidR="000933B4" w:rsidRPr="00C43BB4" w:rsidRDefault="000933B4" w:rsidP="008A18D5">
      <w:pPr>
        <w:pStyle w:val="Heading5"/>
        <w:tabs>
          <w:tab w:val="clear" w:pos="10260"/>
          <w:tab w:val="right" w:pos="10800"/>
        </w:tabs>
        <w:spacing w:line="216" w:lineRule="auto"/>
        <w:rPr>
          <w:rFonts w:asciiTheme="minorHAnsi" w:hAnsiTheme="minorHAnsi" w:cstheme="minorHAnsi"/>
          <w:szCs w:val="20"/>
        </w:rPr>
      </w:pPr>
      <w:r w:rsidRPr="00C43BB4">
        <w:rPr>
          <w:rFonts w:asciiTheme="minorHAnsi" w:hAnsiTheme="minorHAnsi" w:cstheme="minorHAnsi"/>
          <w:bCs/>
          <w:szCs w:val="20"/>
        </w:rPr>
        <w:t>U</w:t>
      </w:r>
      <w:r>
        <w:rPr>
          <w:rFonts w:asciiTheme="minorHAnsi" w:hAnsiTheme="minorHAnsi" w:cstheme="minorHAnsi"/>
          <w:bCs/>
          <w:szCs w:val="20"/>
        </w:rPr>
        <w:t>NIVERSITY OF CALIFORNIA, LOS ANGELES (UCLA)</w:t>
      </w:r>
      <w:r w:rsidRPr="00C43BB4">
        <w:rPr>
          <w:rFonts w:asciiTheme="minorHAnsi" w:hAnsiTheme="minorHAnsi" w:cstheme="minorHAnsi"/>
          <w:szCs w:val="20"/>
        </w:rPr>
        <w:tab/>
      </w:r>
      <w:r w:rsidRPr="00C43BB4">
        <w:rPr>
          <w:rFonts w:asciiTheme="minorHAnsi" w:hAnsiTheme="minorHAnsi" w:cstheme="minorHAnsi"/>
          <w:b w:val="0"/>
          <w:bCs/>
          <w:szCs w:val="20"/>
        </w:rPr>
        <w:t>Los Angeles, CA</w:t>
      </w:r>
    </w:p>
    <w:p w14:paraId="4321CDDD" w14:textId="77777777" w:rsidR="000933B4" w:rsidRPr="00C43BB4" w:rsidRDefault="000933B4" w:rsidP="000933B4">
      <w:pPr>
        <w:tabs>
          <w:tab w:val="right" w:pos="10800"/>
        </w:tabs>
        <w:spacing w:line="216" w:lineRule="auto"/>
        <w:rPr>
          <w:rFonts w:asciiTheme="minorHAnsi" w:hAnsiTheme="minorHAnsi" w:cstheme="minorHAnsi"/>
          <w:sz w:val="20"/>
          <w:szCs w:val="20"/>
        </w:rPr>
      </w:pPr>
      <w:r w:rsidRPr="00004280">
        <w:rPr>
          <w:rFonts w:asciiTheme="minorHAnsi" w:hAnsiTheme="minorHAnsi" w:cstheme="minorHAnsi"/>
          <w:bCs/>
          <w:i/>
          <w:sz w:val="20"/>
          <w:szCs w:val="20"/>
        </w:rPr>
        <w:t>Master of Science, Business Analytics- Data Science/Machine Learning</w:t>
      </w:r>
      <w:r>
        <w:rPr>
          <w:rFonts w:asciiTheme="minorHAnsi" w:hAnsiTheme="minorHAnsi" w:cstheme="minorHAnsi"/>
          <w:b/>
          <w:i/>
          <w:sz w:val="20"/>
          <w:szCs w:val="20"/>
        </w:rPr>
        <w:t xml:space="preserve"> </w:t>
      </w:r>
      <w:r w:rsidRPr="00C43BB4">
        <w:rPr>
          <w:rFonts w:asciiTheme="minorHAnsi" w:hAnsiTheme="minorHAnsi" w:cstheme="minorHAnsi"/>
          <w:b/>
          <w:i/>
          <w:sz w:val="20"/>
          <w:szCs w:val="20"/>
        </w:rPr>
        <w:tab/>
      </w:r>
      <w:r w:rsidRPr="00C43BB4">
        <w:rPr>
          <w:rFonts w:asciiTheme="minorHAnsi" w:hAnsiTheme="minorHAnsi" w:cstheme="minorHAnsi"/>
          <w:sz w:val="20"/>
          <w:szCs w:val="20"/>
        </w:rPr>
        <w:t>Dec 2024</w:t>
      </w:r>
    </w:p>
    <w:p w14:paraId="02E367FD" w14:textId="77777777" w:rsidR="000933B4" w:rsidRPr="00EA3FA1" w:rsidRDefault="000933B4" w:rsidP="000933B4">
      <w:pPr>
        <w:tabs>
          <w:tab w:val="right" w:pos="10800"/>
        </w:tabs>
        <w:spacing w:after="160" w:line="216" w:lineRule="auto"/>
        <w:rPr>
          <w:rFonts w:asciiTheme="minorHAnsi" w:hAnsiTheme="minorHAnsi" w:cstheme="minorHAnsi"/>
          <w:sz w:val="20"/>
          <w:szCs w:val="20"/>
        </w:rPr>
      </w:pPr>
      <w:r w:rsidRPr="00EA3FA1">
        <w:rPr>
          <w:rFonts w:asciiTheme="minorHAnsi" w:hAnsiTheme="minorHAnsi" w:cstheme="minorHAnsi"/>
          <w:b/>
          <w:iCs/>
          <w:sz w:val="20"/>
          <w:szCs w:val="20"/>
        </w:rPr>
        <w:t>Courses</w:t>
      </w:r>
      <w:r w:rsidRPr="00EA3FA1">
        <w:rPr>
          <w:rFonts w:asciiTheme="minorHAnsi" w:hAnsiTheme="minorHAnsi" w:cstheme="minorHAnsi"/>
          <w:iCs/>
          <w:sz w:val="20"/>
          <w:szCs w:val="20"/>
        </w:rPr>
        <w:t xml:space="preserve">: Adv </w:t>
      </w:r>
      <w:r w:rsidRPr="00EA3FA1">
        <w:rPr>
          <w:rFonts w:asciiTheme="minorHAnsi" w:hAnsiTheme="minorHAnsi" w:cstheme="minorHAnsi"/>
          <w:bCs/>
          <w:iCs/>
          <w:sz w:val="20"/>
          <w:szCs w:val="20"/>
        </w:rPr>
        <w:t>Machine Learning, Time</w:t>
      </w:r>
      <w:r w:rsidRPr="00EA3FA1">
        <w:rPr>
          <w:rFonts w:asciiTheme="minorHAnsi" w:hAnsiTheme="minorHAnsi" w:cstheme="minorHAnsi"/>
          <w:iCs/>
          <w:sz w:val="20"/>
          <w:szCs w:val="20"/>
        </w:rPr>
        <w:t xml:space="preserve"> Series Analysis,</w:t>
      </w:r>
      <w:r>
        <w:rPr>
          <w:rFonts w:asciiTheme="minorHAnsi" w:hAnsiTheme="minorHAnsi" w:cstheme="minorHAnsi"/>
          <w:iCs/>
          <w:sz w:val="20"/>
          <w:szCs w:val="20"/>
        </w:rPr>
        <w:t xml:space="preserve"> Sports Analytics,</w:t>
      </w:r>
      <w:r w:rsidRPr="00EA3FA1">
        <w:rPr>
          <w:rFonts w:asciiTheme="minorHAnsi" w:hAnsiTheme="minorHAnsi" w:cstheme="minorHAnsi"/>
          <w:iCs/>
          <w:sz w:val="20"/>
          <w:szCs w:val="20"/>
        </w:rPr>
        <w:t xml:space="preserve"> Statistics, Optimization,</w:t>
      </w:r>
      <w:r w:rsidRPr="00EA3FA1">
        <w:rPr>
          <w:rFonts w:asciiTheme="minorHAnsi" w:hAnsiTheme="minorHAnsi" w:cstheme="minorHAnsi"/>
          <w:sz w:val="20"/>
          <w:szCs w:val="20"/>
        </w:rPr>
        <w:t xml:space="preserve"> </w:t>
      </w:r>
      <w:r w:rsidRPr="00EA3FA1">
        <w:rPr>
          <w:rFonts w:asciiTheme="minorHAnsi" w:hAnsiTheme="minorHAnsi" w:cstheme="minorHAnsi"/>
          <w:iCs/>
          <w:sz w:val="20"/>
          <w:szCs w:val="20"/>
        </w:rPr>
        <w:t>SQL, Data Management, A/B Testing.</w:t>
      </w:r>
    </w:p>
    <w:p w14:paraId="6918FA13" w14:textId="77777777" w:rsidR="000933B4" w:rsidRPr="00C43BB4" w:rsidRDefault="000933B4" w:rsidP="000933B4">
      <w:pPr>
        <w:pStyle w:val="Heading5"/>
        <w:tabs>
          <w:tab w:val="clear" w:pos="10260"/>
          <w:tab w:val="right" w:pos="10800"/>
        </w:tabs>
        <w:spacing w:line="216" w:lineRule="auto"/>
        <w:rPr>
          <w:rFonts w:asciiTheme="minorHAnsi" w:hAnsiTheme="minorHAnsi" w:cstheme="minorHAnsi"/>
          <w:szCs w:val="20"/>
        </w:rPr>
      </w:pPr>
      <w:r>
        <w:rPr>
          <w:rFonts w:asciiTheme="minorHAnsi" w:hAnsiTheme="minorHAnsi" w:cstheme="minorHAnsi"/>
          <w:bCs/>
          <w:szCs w:val="20"/>
        </w:rPr>
        <w:t>DELHI TECHNOLOGICAL UNIVERSITY</w:t>
      </w:r>
      <w:r w:rsidRPr="00C43BB4">
        <w:rPr>
          <w:rFonts w:asciiTheme="minorHAnsi" w:hAnsiTheme="minorHAnsi" w:cstheme="minorHAnsi"/>
          <w:szCs w:val="20"/>
        </w:rPr>
        <w:tab/>
      </w:r>
      <w:r>
        <w:rPr>
          <w:rFonts w:asciiTheme="minorHAnsi" w:hAnsiTheme="minorHAnsi" w:cstheme="minorHAnsi"/>
          <w:b w:val="0"/>
          <w:bCs/>
          <w:szCs w:val="20"/>
        </w:rPr>
        <w:t>Delhi</w:t>
      </w:r>
      <w:r w:rsidRPr="00C43BB4">
        <w:rPr>
          <w:rFonts w:asciiTheme="minorHAnsi" w:hAnsiTheme="minorHAnsi" w:cstheme="minorHAnsi"/>
          <w:b w:val="0"/>
          <w:bCs/>
          <w:szCs w:val="20"/>
        </w:rPr>
        <w:t xml:space="preserve">, India </w:t>
      </w:r>
    </w:p>
    <w:p w14:paraId="7E3E8856" w14:textId="77777777" w:rsidR="000933B4" w:rsidRPr="00C43BB4" w:rsidRDefault="000933B4" w:rsidP="000933B4">
      <w:pPr>
        <w:pStyle w:val="Heading7"/>
        <w:tabs>
          <w:tab w:val="right" w:pos="10800"/>
        </w:tabs>
        <w:spacing w:line="216" w:lineRule="auto"/>
        <w:rPr>
          <w:rFonts w:asciiTheme="minorHAnsi" w:hAnsiTheme="minorHAnsi" w:cstheme="minorHAnsi"/>
          <w:szCs w:val="20"/>
        </w:rPr>
      </w:pPr>
      <w:r w:rsidRPr="00004280">
        <w:rPr>
          <w:rFonts w:asciiTheme="minorHAnsi" w:hAnsiTheme="minorHAnsi" w:cstheme="minorHAnsi"/>
          <w:b w:val="0"/>
          <w:szCs w:val="20"/>
        </w:rPr>
        <w:t>Bachelor of Technology, Computer Science/</w:t>
      </w:r>
      <w:r>
        <w:rPr>
          <w:rFonts w:asciiTheme="minorHAnsi" w:hAnsiTheme="minorHAnsi" w:cstheme="minorHAnsi"/>
          <w:b w:val="0"/>
          <w:szCs w:val="20"/>
        </w:rPr>
        <w:t>Information Technology</w:t>
      </w:r>
      <w:r w:rsidRPr="00C43BB4">
        <w:rPr>
          <w:rFonts w:asciiTheme="minorHAnsi" w:hAnsiTheme="minorHAnsi" w:cstheme="minorHAnsi"/>
          <w:bCs w:val="0"/>
          <w:i w:val="0"/>
          <w:iCs w:val="0"/>
          <w:szCs w:val="20"/>
        </w:rPr>
        <w:tab/>
      </w:r>
      <w:r w:rsidRPr="00C43BB4">
        <w:rPr>
          <w:rFonts w:asciiTheme="minorHAnsi" w:hAnsiTheme="minorHAnsi" w:cstheme="minorHAnsi"/>
          <w:b w:val="0"/>
          <w:bCs w:val="0"/>
          <w:i w:val="0"/>
          <w:iCs w:val="0"/>
          <w:szCs w:val="20"/>
        </w:rPr>
        <w:t>June 2021</w:t>
      </w:r>
    </w:p>
    <w:p w14:paraId="40014F7E" w14:textId="77777777" w:rsidR="000933B4" w:rsidRPr="00C336C8" w:rsidRDefault="000933B4" w:rsidP="00D7469C">
      <w:pPr>
        <w:tabs>
          <w:tab w:val="right" w:pos="10800"/>
        </w:tabs>
        <w:spacing w:after="140" w:line="216" w:lineRule="auto"/>
        <w:rPr>
          <w:rFonts w:asciiTheme="minorHAnsi" w:hAnsiTheme="minorHAnsi" w:cstheme="minorHAnsi"/>
          <w:sz w:val="20"/>
          <w:szCs w:val="20"/>
        </w:rPr>
      </w:pPr>
      <w:r w:rsidRPr="00C336C8">
        <w:rPr>
          <w:rFonts w:ascii="Calibri" w:hAnsi="Calibri" w:cs="Calibri"/>
          <w:b/>
          <w:bCs/>
          <w:sz w:val="20"/>
          <w:szCs w:val="20"/>
        </w:rPr>
        <w:t xml:space="preserve">Courses: </w:t>
      </w:r>
      <w:r w:rsidRPr="00C336C8">
        <w:rPr>
          <w:rFonts w:ascii="Calibri" w:hAnsi="Calibri" w:cs="Calibri"/>
          <w:sz w:val="20"/>
          <w:szCs w:val="20"/>
        </w:rPr>
        <w:t>Data Structures &amp; Algorithms, Big Data Analytics, Database Management, Operating System, Computer Networks</w:t>
      </w:r>
    </w:p>
    <w:p w14:paraId="52772959" w14:textId="77777777" w:rsidR="000933B4" w:rsidRPr="00C43BB4" w:rsidRDefault="000933B4" w:rsidP="00D7469C">
      <w:pPr>
        <w:pStyle w:val="BodyText"/>
        <w:pBdr>
          <w:bottom w:val="single" w:sz="4" w:space="1" w:color="auto"/>
        </w:pBdr>
        <w:tabs>
          <w:tab w:val="right" w:pos="10800"/>
        </w:tabs>
        <w:spacing w:after="0" w:line="192" w:lineRule="auto"/>
        <w:rPr>
          <w:rFonts w:asciiTheme="minorHAnsi" w:hAnsiTheme="minorHAnsi" w:cstheme="minorHAnsi"/>
          <w:b/>
          <w:bCs/>
          <w:sz w:val="20"/>
          <w:szCs w:val="20"/>
        </w:rPr>
      </w:pPr>
      <w:r w:rsidRPr="00C43BB4">
        <w:rPr>
          <w:rFonts w:asciiTheme="minorHAnsi" w:hAnsiTheme="minorHAnsi" w:cstheme="minorHAnsi"/>
          <w:b/>
          <w:bCs/>
          <w:sz w:val="20"/>
          <w:szCs w:val="20"/>
        </w:rPr>
        <w:t>PROFESSIONAL EXPERIENCE</w:t>
      </w:r>
    </w:p>
    <w:p w14:paraId="407A19AB" w14:textId="77777777" w:rsidR="000933B4" w:rsidRPr="00C43BB4" w:rsidRDefault="000933B4" w:rsidP="00D7469C">
      <w:pPr>
        <w:pStyle w:val="BodyText"/>
        <w:tabs>
          <w:tab w:val="right" w:pos="10800"/>
        </w:tabs>
        <w:spacing w:after="0" w:line="216" w:lineRule="auto"/>
        <w:rPr>
          <w:rFonts w:asciiTheme="minorHAnsi" w:hAnsiTheme="minorHAnsi" w:cstheme="minorHAnsi"/>
          <w:sz w:val="20"/>
          <w:szCs w:val="20"/>
        </w:rPr>
      </w:pPr>
      <w:r>
        <w:rPr>
          <w:rFonts w:asciiTheme="minorHAnsi" w:hAnsiTheme="minorHAnsi" w:cstheme="minorHAnsi"/>
          <w:b/>
          <w:bCs/>
          <w:sz w:val="20"/>
          <w:szCs w:val="20"/>
        </w:rPr>
        <w:t>WALT DISNEY</w:t>
      </w:r>
      <w:r w:rsidRPr="00C43BB4">
        <w:rPr>
          <w:rFonts w:asciiTheme="minorHAnsi" w:hAnsiTheme="minorHAnsi" w:cstheme="minorHAnsi"/>
          <w:b/>
          <w:bCs/>
          <w:sz w:val="20"/>
          <w:szCs w:val="20"/>
        </w:rPr>
        <w:tab/>
      </w:r>
      <w:r w:rsidRPr="00C43BB4">
        <w:rPr>
          <w:rFonts w:asciiTheme="minorHAnsi" w:hAnsiTheme="minorHAnsi" w:cstheme="minorHAnsi"/>
          <w:sz w:val="20"/>
          <w:szCs w:val="20"/>
        </w:rPr>
        <w:t>Los Angeles, CA</w:t>
      </w:r>
    </w:p>
    <w:p w14:paraId="273782E6" w14:textId="77777777" w:rsidR="000933B4" w:rsidRDefault="000933B4" w:rsidP="000933B4">
      <w:pPr>
        <w:pStyle w:val="BodyText"/>
        <w:tabs>
          <w:tab w:val="right" w:pos="10800"/>
        </w:tabs>
        <w:spacing w:after="0" w:line="216" w:lineRule="auto"/>
        <w:rPr>
          <w:rFonts w:asciiTheme="minorHAnsi" w:hAnsiTheme="minorHAnsi" w:cstheme="minorHAnsi"/>
          <w:sz w:val="20"/>
          <w:szCs w:val="20"/>
        </w:rPr>
      </w:pPr>
      <w:r>
        <w:rPr>
          <w:rFonts w:asciiTheme="minorHAnsi" w:hAnsiTheme="minorHAnsi" w:cstheme="minorHAnsi"/>
          <w:b/>
          <w:bCs/>
          <w:i/>
          <w:iCs/>
          <w:sz w:val="20"/>
          <w:szCs w:val="20"/>
        </w:rPr>
        <w:t>Data Scientist Coop</w:t>
      </w:r>
      <w:r w:rsidRPr="00C43BB4">
        <w:rPr>
          <w:rFonts w:asciiTheme="minorHAnsi" w:hAnsiTheme="minorHAnsi" w:cstheme="minorHAnsi"/>
          <w:b/>
          <w:bCs/>
          <w:sz w:val="20"/>
          <w:szCs w:val="20"/>
        </w:rPr>
        <w:t xml:space="preserve">    </w:t>
      </w:r>
      <w:r w:rsidRPr="00C43BB4">
        <w:rPr>
          <w:rFonts w:asciiTheme="minorHAnsi" w:hAnsiTheme="minorHAnsi" w:cstheme="minorHAnsi"/>
          <w:b/>
          <w:bCs/>
          <w:sz w:val="20"/>
          <w:szCs w:val="20"/>
        </w:rPr>
        <w:tab/>
        <w:t xml:space="preserve"> </w:t>
      </w:r>
      <w:r>
        <w:rPr>
          <w:rFonts w:asciiTheme="minorHAnsi" w:hAnsiTheme="minorHAnsi" w:cstheme="minorHAnsi"/>
          <w:sz w:val="20"/>
          <w:szCs w:val="20"/>
        </w:rPr>
        <w:t>Sep</w:t>
      </w:r>
      <w:r w:rsidRPr="00C43BB4">
        <w:rPr>
          <w:rFonts w:asciiTheme="minorHAnsi" w:hAnsiTheme="minorHAnsi" w:cstheme="minorHAnsi"/>
          <w:sz w:val="20"/>
          <w:szCs w:val="20"/>
        </w:rPr>
        <w:t xml:space="preserve"> 2024- </w:t>
      </w:r>
      <w:r>
        <w:rPr>
          <w:rFonts w:asciiTheme="minorHAnsi" w:hAnsiTheme="minorHAnsi" w:cstheme="minorHAnsi"/>
          <w:sz w:val="20"/>
          <w:szCs w:val="20"/>
        </w:rPr>
        <w:t>Dec 2024</w:t>
      </w:r>
    </w:p>
    <w:p w14:paraId="17A579DD" w14:textId="77777777" w:rsidR="000933B4" w:rsidRPr="00CB3CD3" w:rsidRDefault="000933B4" w:rsidP="000933B4">
      <w:pPr>
        <w:pStyle w:val="BodyText"/>
        <w:numPr>
          <w:ilvl w:val="0"/>
          <w:numId w:val="51"/>
        </w:numPr>
        <w:tabs>
          <w:tab w:val="right" w:pos="10800"/>
        </w:tabs>
        <w:spacing w:after="0" w:line="216" w:lineRule="auto"/>
        <w:rPr>
          <w:rFonts w:asciiTheme="minorHAnsi" w:hAnsiTheme="minorHAnsi" w:cstheme="minorHAnsi"/>
          <w:sz w:val="20"/>
          <w:szCs w:val="20"/>
        </w:rPr>
      </w:pPr>
      <w:r w:rsidRPr="00B90C34">
        <w:rPr>
          <w:rFonts w:asciiTheme="minorHAnsi" w:hAnsiTheme="minorHAnsi" w:cstheme="minorHAnsi"/>
          <w:b/>
          <w:bCs/>
          <w:sz w:val="20"/>
          <w:szCs w:val="20"/>
        </w:rPr>
        <w:t>Engineered</w:t>
      </w:r>
      <w:r w:rsidRPr="00856FDB">
        <w:rPr>
          <w:rFonts w:asciiTheme="minorHAnsi" w:hAnsiTheme="minorHAnsi" w:cstheme="minorHAnsi"/>
          <w:sz w:val="20"/>
          <w:szCs w:val="20"/>
        </w:rPr>
        <w:t xml:space="preserve"> </w:t>
      </w:r>
      <w:r>
        <w:rPr>
          <w:rFonts w:asciiTheme="minorHAnsi" w:hAnsiTheme="minorHAnsi" w:cstheme="minorHAnsi"/>
          <w:sz w:val="20"/>
          <w:szCs w:val="20"/>
        </w:rPr>
        <w:t xml:space="preserve">&amp; </w:t>
      </w:r>
      <w:r w:rsidRPr="00856FDB">
        <w:rPr>
          <w:rFonts w:asciiTheme="minorHAnsi" w:hAnsiTheme="minorHAnsi" w:cstheme="minorHAnsi"/>
          <w:sz w:val="20"/>
          <w:szCs w:val="20"/>
        </w:rPr>
        <w:t>deployed</w:t>
      </w:r>
      <w:r>
        <w:rPr>
          <w:rFonts w:asciiTheme="minorHAnsi" w:hAnsiTheme="minorHAnsi" w:cstheme="minorHAnsi"/>
          <w:sz w:val="20"/>
          <w:szCs w:val="20"/>
        </w:rPr>
        <w:t xml:space="preserve"> </w:t>
      </w:r>
      <w:r>
        <w:rPr>
          <w:rFonts w:asciiTheme="minorHAnsi" w:hAnsiTheme="minorHAnsi" w:cstheme="minorHAnsi"/>
          <w:b/>
          <w:bCs/>
          <w:sz w:val="20"/>
          <w:szCs w:val="20"/>
        </w:rPr>
        <w:t xml:space="preserve">ML </w:t>
      </w:r>
      <w:r w:rsidRPr="00856FDB">
        <w:rPr>
          <w:rFonts w:asciiTheme="minorHAnsi" w:hAnsiTheme="minorHAnsi" w:cstheme="minorHAnsi"/>
          <w:b/>
          <w:bCs/>
          <w:sz w:val="20"/>
          <w:szCs w:val="20"/>
        </w:rPr>
        <w:t>model</w:t>
      </w:r>
      <w:r>
        <w:rPr>
          <w:rFonts w:asciiTheme="minorHAnsi" w:hAnsiTheme="minorHAnsi" w:cstheme="minorHAnsi"/>
          <w:b/>
          <w:bCs/>
          <w:sz w:val="20"/>
          <w:szCs w:val="20"/>
        </w:rPr>
        <w:t>s</w:t>
      </w:r>
      <w:r w:rsidRPr="00856FDB">
        <w:rPr>
          <w:rFonts w:asciiTheme="minorHAnsi" w:hAnsiTheme="minorHAnsi" w:cstheme="minorHAnsi"/>
          <w:b/>
          <w:bCs/>
          <w:sz w:val="20"/>
          <w:szCs w:val="20"/>
        </w:rPr>
        <w:t xml:space="preserve"> </w:t>
      </w:r>
      <w:r w:rsidRPr="00856FDB">
        <w:rPr>
          <w:rFonts w:asciiTheme="minorHAnsi" w:hAnsiTheme="minorHAnsi" w:cstheme="minorHAnsi"/>
          <w:sz w:val="20"/>
          <w:szCs w:val="20"/>
        </w:rPr>
        <w:t xml:space="preserve">to analyze </w:t>
      </w:r>
      <w:r>
        <w:rPr>
          <w:rFonts w:asciiTheme="minorHAnsi" w:hAnsiTheme="minorHAnsi" w:cstheme="minorHAnsi"/>
          <w:sz w:val="20"/>
          <w:szCs w:val="20"/>
        </w:rPr>
        <w:t xml:space="preserve">and </w:t>
      </w:r>
      <w:r w:rsidRPr="006B5164">
        <w:rPr>
          <w:rFonts w:asciiTheme="minorHAnsi" w:hAnsiTheme="minorHAnsi" w:cstheme="minorHAnsi"/>
          <w:i/>
          <w:iCs/>
          <w:sz w:val="20"/>
          <w:szCs w:val="20"/>
        </w:rPr>
        <w:t xml:space="preserve">identify patterns in </w:t>
      </w:r>
      <w:r>
        <w:rPr>
          <w:rFonts w:asciiTheme="minorHAnsi" w:hAnsiTheme="minorHAnsi" w:cstheme="minorHAnsi"/>
          <w:i/>
          <w:iCs/>
          <w:sz w:val="20"/>
          <w:szCs w:val="20"/>
        </w:rPr>
        <w:t xml:space="preserve">interchange fees, </w:t>
      </w:r>
      <w:r w:rsidRPr="006B5164">
        <w:rPr>
          <w:rFonts w:asciiTheme="minorHAnsi" w:hAnsiTheme="minorHAnsi" w:cstheme="minorHAnsi"/>
          <w:i/>
          <w:iCs/>
          <w:sz w:val="20"/>
          <w:szCs w:val="20"/>
        </w:rPr>
        <w:t>payment failures &amp; chargebacks</w:t>
      </w:r>
      <w:r w:rsidRPr="00856FDB">
        <w:rPr>
          <w:rFonts w:asciiTheme="minorHAnsi" w:hAnsiTheme="minorHAnsi" w:cstheme="minorHAnsi"/>
          <w:sz w:val="20"/>
          <w:szCs w:val="20"/>
        </w:rPr>
        <w:t xml:space="preserve"> </w:t>
      </w:r>
      <w:r>
        <w:rPr>
          <w:rFonts w:asciiTheme="minorHAnsi" w:hAnsiTheme="minorHAnsi" w:cstheme="minorHAnsi"/>
          <w:sz w:val="20"/>
          <w:szCs w:val="20"/>
        </w:rPr>
        <w:t xml:space="preserve">prediction model </w:t>
      </w:r>
      <w:r w:rsidRPr="00856FDB">
        <w:rPr>
          <w:rFonts w:asciiTheme="minorHAnsi" w:hAnsiTheme="minorHAnsi" w:cstheme="minorHAnsi"/>
          <w:sz w:val="20"/>
          <w:szCs w:val="20"/>
        </w:rPr>
        <w:t>enabling strategies for customer retention</w:t>
      </w:r>
      <w:r>
        <w:rPr>
          <w:rFonts w:asciiTheme="minorHAnsi" w:hAnsiTheme="minorHAnsi" w:cstheme="minorHAnsi"/>
          <w:sz w:val="20"/>
          <w:szCs w:val="20"/>
        </w:rPr>
        <w:t>,</w:t>
      </w:r>
      <w:r w:rsidRPr="00856FDB">
        <w:t xml:space="preserve"> </w:t>
      </w:r>
      <w:r w:rsidRPr="00856FDB">
        <w:rPr>
          <w:rFonts w:asciiTheme="minorHAnsi" w:hAnsiTheme="minorHAnsi" w:cstheme="minorHAnsi"/>
          <w:sz w:val="20"/>
          <w:szCs w:val="20"/>
        </w:rPr>
        <w:t>reduc</w:t>
      </w:r>
      <w:r>
        <w:rPr>
          <w:rFonts w:asciiTheme="minorHAnsi" w:hAnsiTheme="minorHAnsi" w:cstheme="minorHAnsi"/>
          <w:sz w:val="20"/>
          <w:szCs w:val="20"/>
        </w:rPr>
        <w:t xml:space="preserve">ing </w:t>
      </w:r>
      <w:r w:rsidRPr="00856FDB">
        <w:rPr>
          <w:rFonts w:asciiTheme="minorHAnsi" w:hAnsiTheme="minorHAnsi" w:cstheme="minorHAnsi"/>
          <w:sz w:val="20"/>
          <w:szCs w:val="20"/>
        </w:rPr>
        <w:t>costs</w:t>
      </w:r>
      <w:r>
        <w:rPr>
          <w:rFonts w:asciiTheme="minorHAnsi" w:hAnsiTheme="minorHAnsi" w:cstheme="minorHAnsi"/>
          <w:sz w:val="20"/>
          <w:szCs w:val="20"/>
        </w:rPr>
        <w:t xml:space="preserve"> by </w:t>
      </w:r>
      <w:r w:rsidRPr="00F41E39">
        <w:rPr>
          <w:rFonts w:asciiTheme="minorHAnsi" w:hAnsiTheme="minorHAnsi" w:cstheme="minorHAnsi"/>
          <w:b/>
          <w:bCs/>
          <w:sz w:val="20"/>
          <w:szCs w:val="20"/>
        </w:rPr>
        <w:t>10%</w:t>
      </w:r>
    </w:p>
    <w:p w14:paraId="4240D1A0" w14:textId="77777777" w:rsidR="000933B4" w:rsidRPr="00754195" w:rsidRDefault="000933B4" w:rsidP="000933B4">
      <w:pPr>
        <w:pStyle w:val="BodyText"/>
        <w:numPr>
          <w:ilvl w:val="0"/>
          <w:numId w:val="51"/>
        </w:numPr>
        <w:tabs>
          <w:tab w:val="right" w:pos="10800"/>
        </w:tabs>
        <w:spacing w:after="0" w:line="216" w:lineRule="auto"/>
        <w:rPr>
          <w:rFonts w:asciiTheme="minorHAnsi" w:hAnsiTheme="minorHAnsi" w:cstheme="minorHAnsi"/>
          <w:szCs w:val="20"/>
        </w:rPr>
      </w:pPr>
      <w:r w:rsidRPr="00754195">
        <w:rPr>
          <w:rFonts w:asciiTheme="minorHAnsi" w:hAnsiTheme="minorHAnsi" w:cstheme="minorHAnsi"/>
          <w:sz w:val="20"/>
          <w:szCs w:val="20"/>
        </w:rPr>
        <w:t xml:space="preserve">Designed </w:t>
      </w:r>
      <w:r w:rsidRPr="00754195">
        <w:rPr>
          <w:rFonts w:asciiTheme="minorHAnsi" w:hAnsiTheme="minorHAnsi" w:cstheme="minorHAnsi"/>
          <w:b/>
          <w:bCs/>
          <w:i/>
          <w:iCs/>
          <w:sz w:val="20"/>
          <w:szCs w:val="20"/>
        </w:rPr>
        <w:t>interactive executive dashboard</w:t>
      </w:r>
      <w:r w:rsidRPr="00754195">
        <w:rPr>
          <w:rFonts w:asciiTheme="minorHAnsi" w:hAnsiTheme="minorHAnsi" w:cstheme="minorHAnsi"/>
          <w:bCs/>
          <w:i/>
          <w:iCs/>
          <w:sz w:val="20"/>
          <w:szCs w:val="20"/>
        </w:rPr>
        <w:t xml:space="preserve"> in Tableau</w:t>
      </w:r>
      <w:r w:rsidRPr="00754195">
        <w:rPr>
          <w:rFonts w:asciiTheme="minorHAnsi" w:hAnsiTheme="minorHAnsi" w:cstheme="minorHAnsi"/>
          <w:sz w:val="20"/>
          <w:szCs w:val="20"/>
        </w:rPr>
        <w:t>; also designed a strategy to maximize the revenue</w:t>
      </w:r>
      <w:r>
        <w:rPr>
          <w:rFonts w:asciiTheme="minorHAnsi" w:hAnsiTheme="minorHAnsi" w:cstheme="minorHAnsi"/>
          <w:sz w:val="20"/>
          <w:szCs w:val="20"/>
        </w:rPr>
        <w:t>.</w:t>
      </w:r>
    </w:p>
    <w:p w14:paraId="4BB6C5C2" w14:textId="77777777" w:rsidR="000933B4" w:rsidRPr="00BB78D8" w:rsidRDefault="000933B4" w:rsidP="000933B4">
      <w:pPr>
        <w:pStyle w:val="Heading5"/>
        <w:tabs>
          <w:tab w:val="clear" w:pos="10260"/>
          <w:tab w:val="right" w:pos="10800"/>
        </w:tabs>
        <w:spacing w:line="216" w:lineRule="auto"/>
        <w:rPr>
          <w:rFonts w:asciiTheme="minorHAnsi" w:hAnsiTheme="minorHAnsi" w:cstheme="minorHAnsi"/>
          <w:b w:val="0"/>
          <w:bCs/>
          <w:szCs w:val="20"/>
        </w:rPr>
      </w:pPr>
      <w:r>
        <w:rPr>
          <w:rFonts w:asciiTheme="minorHAnsi" w:hAnsiTheme="minorHAnsi" w:cstheme="minorHAnsi"/>
          <w:szCs w:val="20"/>
        </w:rPr>
        <w:t>MONSTER ENERGY</w:t>
      </w:r>
      <w:r w:rsidRPr="00C43BB4">
        <w:rPr>
          <w:rFonts w:asciiTheme="minorHAnsi" w:hAnsiTheme="minorHAnsi" w:cstheme="minorHAnsi"/>
          <w:szCs w:val="20"/>
        </w:rPr>
        <w:t xml:space="preserve">                                                                                                                                        </w:t>
      </w:r>
      <w:r>
        <w:rPr>
          <w:rFonts w:asciiTheme="minorHAnsi" w:hAnsiTheme="minorHAnsi" w:cstheme="minorHAnsi"/>
          <w:szCs w:val="20"/>
        </w:rPr>
        <w:tab/>
      </w:r>
      <w:r>
        <w:rPr>
          <w:rFonts w:asciiTheme="minorHAnsi" w:hAnsiTheme="minorHAnsi" w:cstheme="minorHAnsi"/>
          <w:b w:val="0"/>
          <w:bCs/>
          <w:szCs w:val="20"/>
        </w:rPr>
        <w:t>Los Angeles, CA</w:t>
      </w:r>
    </w:p>
    <w:p w14:paraId="3DCD8D20" w14:textId="77777777" w:rsidR="000933B4" w:rsidRPr="00C43BB4" w:rsidRDefault="000933B4" w:rsidP="000933B4">
      <w:pPr>
        <w:tabs>
          <w:tab w:val="right" w:pos="10800"/>
        </w:tabs>
        <w:spacing w:line="216" w:lineRule="auto"/>
        <w:rPr>
          <w:rFonts w:asciiTheme="minorHAnsi" w:hAnsiTheme="minorHAnsi" w:cstheme="minorHAnsi"/>
          <w:sz w:val="20"/>
          <w:szCs w:val="20"/>
        </w:rPr>
      </w:pPr>
      <w:r>
        <w:rPr>
          <w:rFonts w:asciiTheme="minorHAnsi" w:hAnsiTheme="minorHAnsi" w:cstheme="minorHAnsi"/>
          <w:b/>
          <w:i/>
          <w:iCs/>
          <w:sz w:val="20"/>
          <w:szCs w:val="20"/>
        </w:rPr>
        <w:t>Data Scientist/ Intern</w:t>
      </w:r>
      <w:r w:rsidRPr="00C43BB4">
        <w:rPr>
          <w:rFonts w:asciiTheme="minorHAnsi" w:hAnsiTheme="minorHAnsi" w:cstheme="minorHAnsi"/>
          <w:b/>
          <w:sz w:val="20"/>
          <w:szCs w:val="20"/>
        </w:rPr>
        <w:tab/>
      </w:r>
      <w:r w:rsidRPr="00C43BB4">
        <w:rPr>
          <w:rFonts w:asciiTheme="minorHAnsi" w:hAnsiTheme="minorHAnsi" w:cstheme="minorHAnsi"/>
          <w:sz w:val="20"/>
          <w:szCs w:val="20"/>
        </w:rPr>
        <w:t>Ju</w:t>
      </w:r>
      <w:r>
        <w:rPr>
          <w:rFonts w:asciiTheme="minorHAnsi" w:hAnsiTheme="minorHAnsi" w:cstheme="minorHAnsi"/>
          <w:sz w:val="20"/>
          <w:szCs w:val="20"/>
        </w:rPr>
        <w:t>ne 2024</w:t>
      </w:r>
      <w:r w:rsidRPr="00C43BB4">
        <w:rPr>
          <w:rFonts w:asciiTheme="minorHAnsi" w:hAnsiTheme="minorHAnsi" w:cstheme="minorHAnsi"/>
          <w:sz w:val="20"/>
          <w:szCs w:val="20"/>
        </w:rPr>
        <w:t xml:space="preserve"> </w:t>
      </w:r>
      <w:r>
        <w:rPr>
          <w:rFonts w:asciiTheme="minorHAnsi" w:hAnsiTheme="minorHAnsi" w:cstheme="minorHAnsi"/>
          <w:sz w:val="20"/>
          <w:szCs w:val="20"/>
        </w:rPr>
        <w:t>–</w:t>
      </w:r>
      <w:r w:rsidRPr="00C43BB4">
        <w:rPr>
          <w:rFonts w:asciiTheme="minorHAnsi" w:hAnsiTheme="minorHAnsi" w:cstheme="minorHAnsi"/>
          <w:sz w:val="20"/>
          <w:szCs w:val="20"/>
        </w:rPr>
        <w:t xml:space="preserve"> </w:t>
      </w:r>
      <w:r>
        <w:rPr>
          <w:rFonts w:asciiTheme="minorHAnsi" w:hAnsiTheme="minorHAnsi" w:cstheme="minorHAnsi"/>
          <w:sz w:val="20"/>
          <w:szCs w:val="20"/>
        </w:rPr>
        <w:t>Sep 2024</w:t>
      </w:r>
    </w:p>
    <w:p w14:paraId="11ABE2D0" w14:textId="77777777" w:rsidR="000933B4" w:rsidRPr="00AF4A00" w:rsidRDefault="000933B4" w:rsidP="000933B4">
      <w:pPr>
        <w:numPr>
          <w:ilvl w:val="0"/>
          <w:numId w:val="38"/>
        </w:numPr>
        <w:tabs>
          <w:tab w:val="clear" w:pos="927"/>
          <w:tab w:val="num" w:pos="720"/>
          <w:tab w:val="right" w:pos="10800"/>
        </w:tabs>
        <w:spacing w:line="216" w:lineRule="auto"/>
        <w:ind w:left="720"/>
        <w:rPr>
          <w:rFonts w:asciiTheme="minorHAnsi" w:hAnsiTheme="minorHAnsi" w:cstheme="minorHAnsi"/>
          <w:sz w:val="20"/>
          <w:szCs w:val="20"/>
        </w:rPr>
      </w:pPr>
      <w:r w:rsidRPr="003B686F">
        <w:rPr>
          <w:rFonts w:asciiTheme="minorHAnsi" w:hAnsiTheme="minorHAnsi" w:cstheme="minorHAnsi"/>
          <w:sz w:val="20"/>
          <w:szCs w:val="20"/>
        </w:rPr>
        <w:t xml:space="preserve">Automated audit processes </w:t>
      </w:r>
      <w:r>
        <w:rPr>
          <w:rFonts w:asciiTheme="minorHAnsi" w:hAnsiTheme="minorHAnsi" w:cstheme="minorHAnsi"/>
          <w:sz w:val="20"/>
          <w:szCs w:val="20"/>
        </w:rPr>
        <w:t xml:space="preserve">and reporting </w:t>
      </w:r>
      <w:r w:rsidRPr="003B686F">
        <w:rPr>
          <w:rFonts w:asciiTheme="minorHAnsi" w:hAnsiTheme="minorHAnsi" w:cstheme="minorHAnsi"/>
          <w:sz w:val="20"/>
          <w:szCs w:val="20"/>
        </w:rPr>
        <w:t xml:space="preserve">using </w:t>
      </w:r>
      <w:proofErr w:type="gramStart"/>
      <w:r w:rsidRPr="00AF4A00">
        <w:rPr>
          <w:rFonts w:asciiTheme="minorHAnsi" w:hAnsiTheme="minorHAnsi" w:cstheme="minorHAnsi"/>
          <w:b/>
          <w:bCs/>
          <w:sz w:val="20"/>
          <w:szCs w:val="20"/>
        </w:rPr>
        <w:t>Excel ,Power</w:t>
      </w:r>
      <w:proofErr w:type="gramEnd"/>
      <w:r w:rsidRPr="00AF4A00">
        <w:rPr>
          <w:rFonts w:asciiTheme="minorHAnsi" w:hAnsiTheme="minorHAnsi" w:cstheme="minorHAnsi"/>
          <w:b/>
          <w:bCs/>
          <w:sz w:val="20"/>
          <w:szCs w:val="20"/>
        </w:rPr>
        <w:t xml:space="preserve"> BI and SQL </w:t>
      </w:r>
      <w:r w:rsidRPr="003B686F">
        <w:rPr>
          <w:rFonts w:asciiTheme="minorHAnsi" w:hAnsiTheme="minorHAnsi" w:cstheme="minorHAnsi"/>
          <w:sz w:val="20"/>
          <w:szCs w:val="20"/>
        </w:rPr>
        <w:t>enhancing data consistency and reducing manual labor by 10 hours monthly.</w:t>
      </w:r>
      <w:r>
        <w:rPr>
          <w:rFonts w:asciiTheme="minorHAnsi" w:hAnsiTheme="minorHAnsi" w:cstheme="minorHAnsi"/>
          <w:sz w:val="20"/>
          <w:szCs w:val="20"/>
        </w:rPr>
        <w:t xml:space="preserve"> </w:t>
      </w:r>
      <w:r w:rsidRPr="00AF4A00">
        <w:rPr>
          <w:rFonts w:asciiTheme="minorHAnsi" w:hAnsiTheme="minorHAnsi" w:cstheme="minorHAnsi"/>
          <w:sz w:val="20"/>
          <w:szCs w:val="20"/>
        </w:rPr>
        <w:t xml:space="preserve">Developed a </w:t>
      </w:r>
      <w:r w:rsidRPr="00AF4A00">
        <w:rPr>
          <w:rFonts w:asciiTheme="minorHAnsi" w:hAnsiTheme="minorHAnsi" w:cstheme="minorHAnsi"/>
          <w:b/>
          <w:bCs/>
          <w:sz w:val="20"/>
          <w:szCs w:val="20"/>
        </w:rPr>
        <w:t>Python and SQL-based monitoring system</w:t>
      </w:r>
      <w:r w:rsidRPr="00AF4A00">
        <w:rPr>
          <w:rFonts w:asciiTheme="minorHAnsi" w:hAnsiTheme="minorHAnsi" w:cstheme="minorHAnsi"/>
          <w:sz w:val="20"/>
          <w:szCs w:val="20"/>
        </w:rPr>
        <w:t xml:space="preserve"> for real-time database oversight, ensuring information integrity and reducing execution time by 90%</w:t>
      </w:r>
    </w:p>
    <w:p w14:paraId="0A290568" w14:textId="77777777" w:rsidR="000933B4" w:rsidRPr="00BB78D8" w:rsidRDefault="000933B4" w:rsidP="000933B4">
      <w:pPr>
        <w:pStyle w:val="Heading5"/>
        <w:tabs>
          <w:tab w:val="clear" w:pos="10260"/>
          <w:tab w:val="right" w:pos="10800"/>
        </w:tabs>
        <w:spacing w:line="216" w:lineRule="auto"/>
        <w:rPr>
          <w:rFonts w:asciiTheme="minorHAnsi" w:hAnsiTheme="minorHAnsi" w:cstheme="minorHAnsi"/>
          <w:b w:val="0"/>
          <w:bCs/>
          <w:szCs w:val="20"/>
        </w:rPr>
      </w:pPr>
      <w:r w:rsidRPr="0098027C">
        <w:rPr>
          <w:rFonts w:asciiTheme="minorHAnsi" w:hAnsiTheme="minorHAnsi" w:cstheme="minorHAnsi"/>
          <w:szCs w:val="20"/>
        </w:rPr>
        <w:t>American Express (</w:t>
      </w:r>
      <w:proofErr w:type="gramStart"/>
      <w:r w:rsidRPr="0098027C">
        <w:rPr>
          <w:rFonts w:asciiTheme="minorHAnsi" w:hAnsiTheme="minorHAnsi" w:cstheme="minorHAnsi"/>
          <w:szCs w:val="20"/>
        </w:rPr>
        <w:t>AMEX)</w:t>
      </w:r>
      <w:r w:rsidRPr="00C43BB4">
        <w:rPr>
          <w:rFonts w:asciiTheme="minorHAnsi" w:hAnsiTheme="minorHAnsi" w:cstheme="minorHAnsi"/>
          <w:szCs w:val="20"/>
        </w:rPr>
        <w:t xml:space="preserve">   </w:t>
      </w:r>
      <w:proofErr w:type="gramEnd"/>
      <w:r w:rsidRPr="00C43BB4">
        <w:rPr>
          <w:rFonts w:asciiTheme="minorHAnsi" w:hAnsiTheme="minorHAnsi" w:cstheme="minorHAnsi"/>
          <w:szCs w:val="20"/>
        </w:rPr>
        <w:t xml:space="preserve">                                                                                                                         </w:t>
      </w:r>
      <w:r>
        <w:rPr>
          <w:rFonts w:asciiTheme="minorHAnsi" w:hAnsiTheme="minorHAnsi" w:cstheme="minorHAnsi"/>
          <w:szCs w:val="20"/>
        </w:rPr>
        <w:tab/>
      </w:r>
      <w:r>
        <w:rPr>
          <w:rFonts w:asciiTheme="minorHAnsi" w:hAnsiTheme="minorHAnsi" w:cstheme="minorHAnsi"/>
          <w:b w:val="0"/>
          <w:bCs/>
          <w:szCs w:val="20"/>
        </w:rPr>
        <w:t>Gurgaon, India</w:t>
      </w:r>
    </w:p>
    <w:p w14:paraId="62C110F7" w14:textId="77777777" w:rsidR="000933B4" w:rsidRPr="00C43BB4" w:rsidRDefault="000933B4" w:rsidP="000933B4">
      <w:pPr>
        <w:tabs>
          <w:tab w:val="right" w:pos="10800"/>
        </w:tabs>
        <w:spacing w:line="216" w:lineRule="auto"/>
        <w:rPr>
          <w:rFonts w:asciiTheme="minorHAnsi" w:hAnsiTheme="minorHAnsi" w:cstheme="minorHAnsi"/>
          <w:sz w:val="20"/>
          <w:szCs w:val="20"/>
        </w:rPr>
      </w:pPr>
      <w:r>
        <w:rPr>
          <w:rFonts w:asciiTheme="minorHAnsi" w:hAnsiTheme="minorHAnsi" w:cstheme="minorHAnsi"/>
          <w:b/>
          <w:i/>
          <w:iCs/>
          <w:sz w:val="20"/>
          <w:szCs w:val="20"/>
        </w:rPr>
        <w:t xml:space="preserve">Data Engineer 2 </w:t>
      </w:r>
      <w:r w:rsidRPr="00C43BB4">
        <w:rPr>
          <w:rFonts w:asciiTheme="minorHAnsi" w:hAnsiTheme="minorHAnsi" w:cstheme="minorHAnsi"/>
          <w:b/>
          <w:sz w:val="20"/>
          <w:szCs w:val="20"/>
        </w:rPr>
        <w:tab/>
      </w:r>
      <w:r>
        <w:rPr>
          <w:rFonts w:asciiTheme="minorHAnsi" w:hAnsiTheme="minorHAnsi" w:cstheme="minorHAnsi"/>
          <w:sz w:val="20"/>
          <w:szCs w:val="20"/>
        </w:rPr>
        <w:t>Feb</w:t>
      </w:r>
      <w:r w:rsidRPr="00C43BB4">
        <w:rPr>
          <w:rFonts w:asciiTheme="minorHAnsi" w:hAnsiTheme="minorHAnsi" w:cstheme="minorHAnsi"/>
          <w:sz w:val="20"/>
          <w:szCs w:val="20"/>
        </w:rPr>
        <w:t xml:space="preserve"> 202</w:t>
      </w:r>
      <w:r>
        <w:rPr>
          <w:rFonts w:asciiTheme="minorHAnsi" w:hAnsiTheme="minorHAnsi" w:cstheme="minorHAnsi"/>
          <w:sz w:val="20"/>
          <w:szCs w:val="20"/>
        </w:rPr>
        <w:t>3</w:t>
      </w:r>
      <w:r w:rsidRPr="00C43BB4">
        <w:rPr>
          <w:rFonts w:asciiTheme="minorHAnsi" w:hAnsiTheme="minorHAnsi" w:cstheme="minorHAnsi"/>
          <w:sz w:val="20"/>
          <w:szCs w:val="20"/>
        </w:rPr>
        <w:t xml:space="preserve"> - </w:t>
      </w:r>
      <w:r>
        <w:rPr>
          <w:rFonts w:asciiTheme="minorHAnsi" w:hAnsiTheme="minorHAnsi" w:cstheme="minorHAnsi"/>
          <w:sz w:val="20"/>
          <w:szCs w:val="20"/>
        </w:rPr>
        <w:t>Aug</w:t>
      </w:r>
      <w:r w:rsidRPr="00C43BB4">
        <w:rPr>
          <w:rFonts w:asciiTheme="minorHAnsi" w:hAnsiTheme="minorHAnsi" w:cstheme="minorHAnsi"/>
          <w:sz w:val="20"/>
          <w:szCs w:val="20"/>
        </w:rPr>
        <w:t xml:space="preserve"> 2023</w:t>
      </w:r>
    </w:p>
    <w:p w14:paraId="23B4B7B0" w14:textId="60FCF0CB" w:rsidR="000933B4" w:rsidRPr="00093602" w:rsidRDefault="000933B4" w:rsidP="000933B4">
      <w:pPr>
        <w:numPr>
          <w:ilvl w:val="0"/>
          <w:numId w:val="41"/>
        </w:numPr>
        <w:spacing w:line="160" w:lineRule="atLeast"/>
        <w:rPr>
          <w:rFonts w:asciiTheme="minorHAnsi" w:eastAsia="Calibri" w:hAnsiTheme="minorHAnsi" w:cstheme="minorHAnsi"/>
          <w:sz w:val="20"/>
          <w:szCs w:val="20"/>
          <w:lang w:val="en-IN"/>
        </w:rPr>
      </w:pPr>
      <w:r w:rsidRPr="00093602">
        <w:rPr>
          <w:rFonts w:asciiTheme="minorHAnsi" w:eastAsia="Calibri" w:hAnsiTheme="minorHAnsi" w:cstheme="minorHAnsi"/>
          <w:sz w:val="20"/>
          <w:szCs w:val="20"/>
          <w:lang w:val="en-IN"/>
        </w:rPr>
        <w:t>Completed security compliance measures for 115 API, cataloguing and executing a comprehensive suite of automated tests across all APIs to ensure adherence to security protocols and health management standards</w:t>
      </w:r>
    </w:p>
    <w:p w14:paraId="66F79A40" w14:textId="77777777" w:rsidR="000933B4" w:rsidRDefault="000933B4" w:rsidP="000933B4">
      <w:pPr>
        <w:numPr>
          <w:ilvl w:val="0"/>
          <w:numId w:val="41"/>
        </w:numPr>
        <w:spacing w:line="160" w:lineRule="atLeast"/>
        <w:rPr>
          <w:rFonts w:asciiTheme="minorHAnsi" w:eastAsia="Calibri" w:hAnsiTheme="minorHAnsi" w:cstheme="minorHAnsi"/>
          <w:sz w:val="20"/>
          <w:szCs w:val="20"/>
          <w:lang w:val="en-IN"/>
        </w:rPr>
      </w:pPr>
      <w:r w:rsidRPr="00093602">
        <w:rPr>
          <w:rFonts w:asciiTheme="minorHAnsi" w:eastAsia="Calibri" w:hAnsiTheme="minorHAnsi" w:cstheme="minorHAnsi"/>
          <w:sz w:val="20"/>
          <w:szCs w:val="20"/>
          <w:lang w:val="en-IN"/>
        </w:rPr>
        <w:t xml:space="preserve">Created a </w:t>
      </w:r>
      <w:r w:rsidRPr="00093602">
        <w:rPr>
          <w:rFonts w:asciiTheme="minorHAnsi" w:eastAsia="Calibri" w:hAnsiTheme="minorHAnsi" w:cstheme="minorHAnsi"/>
          <w:b/>
          <w:bCs/>
          <w:sz w:val="20"/>
          <w:szCs w:val="20"/>
          <w:lang w:val="en-IN"/>
        </w:rPr>
        <w:t>Python</w:t>
      </w:r>
      <w:r w:rsidRPr="00093602">
        <w:rPr>
          <w:rFonts w:asciiTheme="minorHAnsi" w:eastAsia="Calibri" w:hAnsiTheme="minorHAnsi" w:cstheme="minorHAnsi"/>
          <w:sz w:val="20"/>
          <w:szCs w:val="20"/>
          <w:lang w:val="en-IN"/>
        </w:rPr>
        <w:t xml:space="preserve"> Script that efficiently flattened JSON data and seamlessly integrated it with the current table structure, optimizing data processing and visualization within the database</w:t>
      </w:r>
    </w:p>
    <w:p w14:paraId="43E575BF" w14:textId="77777777" w:rsidR="000933B4" w:rsidRPr="00093602" w:rsidRDefault="000933B4" w:rsidP="000933B4">
      <w:pPr>
        <w:pStyle w:val="ListParagraph"/>
        <w:numPr>
          <w:ilvl w:val="0"/>
          <w:numId w:val="41"/>
        </w:numPr>
        <w:spacing w:after="0" w:line="216" w:lineRule="auto"/>
        <w:rPr>
          <w:rFonts w:asciiTheme="minorHAnsi" w:eastAsia="Times" w:hAnsiTheme="minorHAnsi" w:cstheme="minorHAnsi"/>
          <w:sz w:val="20"/>
          <w:szCs w:val="20"/>
        </w:rPr>
      </w:pPr>
      <w:r w:rsidRPr="00093602">
        <w:rPr>
          <w:rFonts w:asciiTheme="minorHAnsi" w:eastAsia="Calibri" w:hAnsiTheme="minorHAnsi" w:cstheme="minorHAnsi"/>
          <w:sz w:val="20"/>
          <w:szCs w:val="20"/>
        </w:rPr>
        <w:t>Led a team of 4 interns</w:t>
      </w:r>
      <w:r>
        <w:rPr>
          <w:rFonts w:asciiTheme="minorHAnsi" w:eastAsia="Calibri" w:hAnsiTheme="minorHAnsi" w:cstheme="minorHAnsi"/>
          <w:sz w:val="20"/>
          <w:szCs w:val="20"/>
        </w:rPr>
        <w:t xml:space="preserve">. </w:t>
      </w:r>
      <w:r w:rsidRPr="00AF4A00">
        <w:rPr>
          <w:rFonts w:asciiTheme="minorHAnsi" w:eastAsia="Calibri" w:hAnsiTheme="minorHAnsi" w:cstheme="minorHAnsi"/>
          <w:sz w:val="20"/>
          <w:szCs w:val="20"/>
        </w:rPr>
        <w:t>Designed the project roadmap and provided training in React, data pipelines, and real-time ingestion techniques</w:t>
      </w:r>
      <w:r w:rsidRPr="00093602">
        <w:rPr>
          <w:rFonts w:asciiTheme="minorHAnsi" w:eastAsia="Calibri" w:hAnsiTheme="minorHAnsi" w:cstheme="minorHAnsi"/>
          <w:sz w:val="20"/>
          <w:szCs w:val="20"/>
        </w:rPr>
        <w:t>.</w:t>
      </w:r>
      <w:r w:rsidRPr="00AF4A00">
        <w:rPr>
          <w:rFonts w:ascii="Times" w:eastAsia="Times" w:hAnsi="Times"/>
        </w:rPr>
        <w:t xml:space="preserve"> </w:t>
      </w:r>
      <w:r w:rsidRPr="00AF4A00">
        <w:rPr>
          <w:rFonts w:asciiTheme="minorHAnsi" w:eastAsia="Calibri" w:hAnsiTheme="minorHAnsi" w:cstheme="minorHAnsi"/>
          <w:sz w:val="20"/>
          <w:szCs w:val="20"/>
        </w:rPr>
        <w:t>Facilitated weekly code reviews, mentoring best practices in coding and documentation</w:t>
      </w:r>
    </w:p>
    <w:p w14:paraId="54E2FAD3" w14:textId="77777777" w:rsidR="000933B4" w:rsidRPr="00C43BB4" w:rsidRDefault="000933B4" w:rsidP="000933B4">
      <w:pPr>
        <w:pStyle w:val="Heading8"/>
        <w:tabs>
          <w:tab w:val="left" w:pos="0"/>
          <w:tab w:val="right" w:pos="10800"/>
        </w:tabs>
        <w:spacing w:line="216" w:lineRule="auto"/>
        <w:ind w:left="0" w:right="0" w:firstLine="0"/>
        <w:rPr>
          <w:rFonts w:asciiTheme="minorHAnsi" w:hAnsiTheme="minorHAnsi" w:cstheme="minorHAnsi"/>
          <w:b/>
          <w:bCs/>
          <w:szCs w:val="20"/>
        </w:rPr>
      </w:pPr>
      <w:r>
        <w:rPr>
          <w:rFonts w:asciiTheme="minorHAnsi" w:hAnsiTheme="minorHAnsi" w:cstheme="minorHAnsi"/>
          <w:b/>
          <w:szCs w:val="20"/>
        </w:rPr>
        <w:t>Data Engineer</w:t>
      </w:r>
      <w:r w:rsidRPr="00C43BB4">
        <w:rPr>
          <w:rFonts w:asciiTheme="minorHAnsi" w:hAnsiTheme="minorHAnsi" w:cstheme="minorHAnsi"/>
          <w:b/>
          <w:szCs w:val="20"/>
        </w:rPr>
        <w:t xml:space="preserve"> </w:t>
      </w:r>
      <w:r>
        <w:rPr>
          <w:rFonts w:asciiTheme="minorHAnsi" w:hAnsiTheme="minorHAnsi" w:cstheme="minorHAnsi"/>
          <w:b/>
          <w:szCs w:val="20"/>
        </w:rPr>
        <w:t xml:space="preserve">3 </w:t>
      </w:r>
      <w:r w:rsidRPr="00C43BB4">
        <w:rPr>
          <w:rFonts w:asciiTheme="minorHAnsi" w:hAnsiTheme="minorHAnsi" w:cstheme="minorHAnsi"/>
          <w:b/>
          <w:szCs w:val="20"/>
        </w:rPr>
        <w:tab/>
      </w:r>
      <w:r>
        <w:rPr>
          <w:rFonts w:asciiTheme="minorHAnsi" w:hAnsiTheme="minorHAnsi" w:cstheme="minorHAnsi"/>
          <w:i w:val="0"/>
          <w:iCs w:val="0"/>
          <w:szCs w:val="20"/>
        </w:rPr>
        <w:t xml:space="preserve">Aug </w:t>
      </w:r>
      <w:r w:rsidRPr="00C43BB4">
        <w:rPr>
          <w:rFonts w:asciiTheme="minorHAnsi" w:hAnsiTheme="minorHAnsi" w:cstheme="minorHAnsi"/>
          <w:i w:val="0"/>
          <w:iCs w:val="0"/>
          <w:szCs w:val="20"/>
        </w:rPr>
        <w:t xml:space="preserve">2021 - </w:t>
      </w:r>
      <w:r>
        <w:rPr>
          <w:rFonts w:asciiTheme="minorHAnsi" w:hAnsiTheme="minorHAnsi" w:cstheme="minorHAnsi"/>
          <w:i w:val="0"/>
          <w:iCs w:val="0"/>
          <w:szCs w:val="20"/>
        </w:rPr>
        <w:t>Feb</w:t>
      </w:r>
      <w:r w:rsidRPr="00C43BB4">
        <w:rPr>
          <w:rFonts w:asciiTheme="minorHAnsi" w:hAnsiTheme="minorHAnsi" w:cstheme="minorHAnsi"/>
          <w:i w:val="0"/>
          <w:iCs w:val="0"/>
          <w:szCs w:val="20"/>
        </w:rPr>
        <w:t xml:space="preserve"> 202</w:t>
      </w:r>
      <w:r>
        <w:rPr>
          <w:rFonts w:asciiTheme="minorHAnsi" w:hAnsiTheme="minorHAnsi" w:cstheme="minorHAnsi"/>
          <w:i w:val="0"/>
          <w:iCs w:val="0"/>
          <w:szCs w:val="20"/>
        </w:rPr>
        <w:t>3</w:t>
      </w:r>
    </w:p>
    <w:p w14:paraId="22BD53B6" w14:textId="77777777" w:rsidR="000933B4" w:rsidRPr="00E71973" w:rsidRDefault="000933B4" w:rsidP="000933B4">
      <w:pPr>
        <w:pStyle w:val="NormalWeb"/>
        <w:numPr>
          <w:ilvl w:val="0"/>
          <w:numId w:val="41"/>
        </w:numPr>
        <w:spacing w:before="0" w:beforeAutospacing="0" w:after="0" w:afterAutospacing="0"/>
        <w:rPr>
          <w:rFonts w:asciiTheme="minorHAnsi" w:hAnsiTheme="minorHAnsi" w:cstheme="minorHAnsi"/>
          <w:sz w:val="20"/>
          <w:szCs w:val="20"/>
        </w:rPr>
      </w:pPr>
      <w:r w:rsidRPr="00E71973">
        <w:rPr>
          <w:rFonts w:asciiTheme="minorHAnsi" w:hAnsiTheme="minorHAnsi" w:cstheme="minorHAnsi"/>
          <w:sz w:val="20"/>
          <w:szCs w:val="20"/>
        </w:rPr>
        <w:t xml:space="preserve">Developed a </w:t>
      </w:r>
      <w:r w:rsidRPr="00E71973">
        <w:rPr>
          <w:rFonts w:asciiTheme="minorHAnsi" w:hAnsiTheme="minorHAnsi" w:cstheme="minorHAnsi"/>
          <w:b/>
          <w:bCs/>
          <w:sz w:val="20"/>
          <w:szCs w:val="20"/>
        </w:rPr>
        <w:t>React-based UI</w:t>
      </w:r>
      <w:r w:rsidRPr="00E71973">
        <w:rPr>
          <w:rFonts w:asciiTheme="minorHAnsi" w:hAnsiTheme="minorHAnsi" w:cstheme="minorHAnsi"/>
          <w:sz w:val="20"/>
          <w:szCs w:val="20"/>
        </w:rPr>
        <w:t xml:space="preserve"> for SCRA with a </w:t>
      </w:r>
      <w:r w:rsidRPr="00E71973">
        <w:rPr>
          <w:rFonts w:asciiTheme="minorHAnsi" w:hAnsiTheme="minorHAnsi" w:cstheme="minorHAnsi"/>
          <w:b/>
          <w:bCs/>
          <w:sz w:val="20"/>
          <w:szCs w:val="20"/>
        </w:rPr>
        <w:t>dynamic questionnaire</w:t>
      </w:r>
      <w:r w:rsidRPr="00E71973">
        <w:rPr>
          <w:rFonts w:asciiTheme="minorHAnsi" w:hAnsiTheme="minorHAnsi" w:cstheme="minorHAnsi"/>
          <w:sz w:val="20"/>
          <w:szCs w:val="20"/>
        </w:rPr>
        <w:t>, collecting user responses in real-time and adapting workflows to reduce fraudulent activity.</w:t>
      </w:r>
    </w:p>
    <w:p w14:paraId="5441258A" w14:textId="11E516B6" w:rsidR="000933B4" w:rsidRPr="00E71973" w:rsidRDefault="000933B4" w:rsidP="000933B4">
      <w:pPr>
        <w:pStyle w:val="NormalWeb"/>
        <w:numPr>
          <w:ilvl w:val="0"/>
          <w:numId w:val="41"/>
        </w:numPr>
        <w:spacing w:before="0" w:beforeAutospacing="0" w:after="0" w:afterAutospacing="0"/>
        <w:rPr>
          <w:rFonts w:asciiTheme="minorHAnsi" w:hAnsiTheme="minorHAnsi" w:cstheme="minorHAnsi"/>
          <w:sz w:val="20"/>
          <w:szCs w:val="20"/>
        </w:rPr>
      </w:pPr>
      <w:r w:rsidRPr="00E71973">
        <w:rPr>
          <w:rFonts w:asciiTheme="minorHAnsi" w:hAnsiTheme="minorHAnsi" w:cstheme="minorHAnsi"/>
          <w:sz w:val="20"/>
          <w:szCs w:val="20"/>
        </w:rPr>
        <w:t xml:space="preserve">Built a </w:t>
      </w:r>
      <w:r w:rsidRPr="00E71973">
        <w:rPr>
          <w:rFonts w:asciiTheme="minorHAnsi" w:hAnsiTheme="minorHAnsi" w:cstheme="minorHAnsi"/>
          <w:b/>
          <w:bCs/>
          <w:sz w:val="20"/>
          <w:szCs w:val="20"/>
        </w:rPr>
        <w:t xml:space="preserve">Kafka-based </w:t>
      </w:r>
      <w:r w:rsidR="00BF6CD1">
        <w:rPr>
          <w:rFonts w:asciiTheme="minorHAnsi" w:hAnsiTheme="minorHAnsi" w:cstheme="minorHAnsi"/>
          <w:b/>
          <w:bCs/>
          <w:sz w:val="20"/>
          <w:szCs w:val="20"/>
        </w:rPr>
        <w:t xml:space="preserve">data </w:t>
      </w:r>
      <w:r w:rsidRPr="00E71973">
        <w:rPr>
          <w:rFonts w:asciiTheme="minorHAnsi" w:hAnsiTheme="minorHAnsi" w:cstheme="minorHAnsi"/>
          <w:b/>
          <w:bCs/>
          <w:sz w:val="20"/>
          <w:szCs w:val="20"/>
        </w:rPr>
        <w:t>pipeline</w:t>
      </w:r>
      <w:r w:rsidRPr="00E71973">
        <w:rPr>
          <w:rFonts w:asciiTheme="minorHAnsi" w:hAnsiTheme="minorHAnsi" w:cstheme="minorHAnsi"/>
          <w:sz w:val="20"/>
          <w:szCs w:val="20"/>
        </w:rPr>
        <w:t xml:space="preserve"> for </w:t>
      </w:r>
      <w:r w:rsidRPr="00E71973">
        <w:rPr>
          <w:rFonts w:asciiTheme="minorHAnsi" w:hAnsiTheme="minorHAnsi" w:cstheme="minorHAnsi"/>
          <w:b/>
          <w:bCs/>
          <w:sz w:val="20"/>
          <w:szCs w:val="20"/>
        </w:rPr>
        <w:t>real-time data ingestion</w:t>
      </w:r>
      <w:r w:rsidRPr="00E71973">
        <w:rPr>
          <w:rFonts w:asciiTheme="minorHAnsi" w:hAnsiTheme="minorHAnsi" w:cstheme="minorHAnsi"/>
          <w:sz w:val="20"/>
          <w:szCs w:val="20"/>
        </w:rPr>
        <w:t xml:space="preserve">, enabling secure and efficient transmission to the centralized </w:t>
      </w:r>
      <w:proofErr w:type="spellStart"/>
      <w:r w:rsidRPr="00E71973">
        <w:rPr>
          <w:rFonts w:asciiTheme="minorHAnsi" w:hAnsiTheme="minorHAnsi" w:cstheme="minorHAnsi"/>
          <w:sz w:val="20"/>
          <w:szCs w:val="20"/>
        </w:rPr>
        <w:t>In</w:t>
      </w:r>
      <w:r>
        <w:rPr>
          <w:rFonts w:asciiTheme="minorHAnsi" w:hAnsiTheme="minorHAnsi" w:cstheme="minorHAnsi"/>
          <w:sz w:val="20"/>
          <w:szCs w:val="20"/>
        </w:rPr>
        <w:t>A</w:t>
      </w:r>
      <w:r w:rsidRPr="00E71973">
        <w:rPr>
          <w:rFonts w:asciiTheme="minorHAnsi" w:hAnsiTheme="minorHAnsi" w:cstheme="minorHAnsi"/>
          <w:sz w:val="20"/>
          <w:szCs w:val="20"/>
        </w:rPr>
        <w:t>mex</w:t>
      </w:r>
      <w:proofErr w:type="spellEnd"/>
      <w:r w:rsidRPr="00E71973">
        <w:rPr>
          <w:rFonts w:asciiTheme="minorHAnsi" w:hAnsiTheme="minorHAnsi" w:cstheme="minorHAnsi"/>
          <w:sz w:val="20"/>
          <w:szCs w:val="20"/>
        </w:rPr>
        <w:t xml:space="preserve"> SQL database for audit and compliance purposes.</w:t>
      </w:r>
    </w:p>
    <w:p w14:paraId="6249F05A" w14:textId="77777777" w:rsidR="000933B4" w:rsidRPr="00C16BB1" w:rsidRDefault="000933B4" w:rsidP="000933B4">
      <w:pPr>
        <w:pStyle w:val="NormalWeb"/>
        <w:numPr>
          <w:ilvl w:val="0"/>
          <w:numId w:val="41"/>
        </w:numPr>
        <w:spacing w:before="0" w:beforeAutospacing="0" w:after="0" w:afterAutospacing="0"/>
        <w:rPr>
          <w:rFonts w:asciiTheme="minorHAnsi" w:hAnsiTheme="minorHAnsi" w:cstheme="minorHAnsi"/>
          <w:sz w:val="20"/>
          <w:szCs w:val="20"/>
        </w:rPr>
      </w:pPr>
      <w:r w:rsidRPr="00E71973">
        <w:rPr>
          <w:rFonts w:asciiTheme="minorHAnsi" w:hAnsiTheme="minorHAnsi" w:cstheme="minorHAnsi"/>
          <w:sz w:val="20"/>
          <w:szCs w:val="20"/>
        </w:rPr>
        <w:t>Designed an ETL process to preprocess questionnaire data and store it in a structured, analytics-ready format, supporting fraud detection and compliance reporting.</w:t>
      </w:r>
      <w:r w:rsidRPr="007600EC">
        <w:rPr>
          <w:rFonts w:asciiTheme="minorHAnsi" w:hAnsiTheme="minorHAnsi" w:cstheme="minorHAnsi"/>
          <w:sz w:val="20"/>
          <w:szCs w:val="20"/>
        </w:rPr>
        <w:t xml:space="preserve"> </w:t>
      </w:r>
      <w:r w:rsidRPr="00E71973">
        <w:rPr>
          <w:rFonts w:asciiTheme="minorHAnsi" w:hAnsiTheme="minorHAnsi" w:cstheme="minorHAnsi"/>
          <w:sz w:val="20"/>
          <w:szCs w:val="20"/>
        </w:rPr>
        <w:t>Leveraged SQL to transform raw data into actionable insights, enabling audit dashboards that optimized compliance processes by 30%.</w:t>
      </w:r>
    </w:p>
    <w:p w14:paraId="4996A900" w14:textId="77777777" w:rsidR="000933B4" w:rsidRPr="00C43BB4" w:rsidRDefault="000933B4" w:rsidP="000933B4">
      <w:pPr>
        <w:pStyle w:val="Heading8"/>
        <w:tabs>
          <w:tab w:val="left" w:pos="0"/>
          <w:tab w:val="right" w:pos="10800"/>
        </w:tabs>
        <w:spacing w:line="216" w:lineRule="auto"/>
        <w:ind w:left="0" w:right="0" w:firstLine="0"/>
        <w:rPr>
          <w:rFonts w:asciiTheme="minorHAnsi" w:hAnsiTheme="minorHAnsi" w:cstheme="minorHAnsi"/>
          <w:b/>
          <w:bCs/>
          <w:szCs w:val="20"/>
        </w:rPr>
      </w:pPr>
      <w:r>
        <w:rPr>
          <w:rFonts w:asciiTheme="minorHAnsi" w:hAnsiTheme="minorHAnsi" w:cstheme="minorHAnsi"/>
          <w:b/>
          <w:szCs w:val="20"/>
        </w:rPr>
        <w:t>Data Intern</w:t>
      </w:r>
      <w:r w:rsidRPr="00C43BB4">
        <w:rPr>
          <w:rFonts w:asciiTheme="minorHAnsi" w:hAnsiTheme="minorHAnsi" w:cstheme="minorHAnsi"/>
          <w:b/>
          <w:szCs w:val="20"/>
        </w:rPr>
        <w:t xml:space="preserve"> </w:t>
      </w:r>
      <w:r w:rsidRPr="00C43BB4">
        <w:rPr>
          <w:rFonts w:asciiTheme="minorHAnsi" w:hAnsiTheme="minorHAnsi" w:cstheme="minorHAnsi"/>
          <w:b/>
          <w:szCs w:val="20"/>
        </w:rPr>
        <w:tab/>
      </w:r>
      <w:r>
        <w:rPr>
          <w:rFonts w:asciiTheme="minorHAnsi" w:hAnsiTheme="minorHAnsi" w:cstheme="minorHAnsi"/>
          <w:i w:val="0"/>
          <w:iCs w:val="0"/>
          <w:szCs w:val="20"/>
        </w:rPr>
        <w:t xml:space="preserve">June </w:t>
      </w:r>
      <w:r w:rsidRPr="00C43BB4">
        <w:rPr>
          <w:rFonts w:asciiTheme="minorHAnsi" w:hAnsiTheme="minorHAnsi" w:cstheme="minorHAnsi"/>
          <w:i w:val="0"/>
          <w:iCs w:val="0"/>
          <w:szCs w:val="20"/>
        </w:rPr>
        <w:t>202</w:t>
      </w:r>
      <w:r>
        <w:rPr>
          <w:rFonts w:asciiTheme="minorHAnsi" w:hAnsiTheme="minorHAnsi" w:cstheme="minorHAnsi"/>
          <w:i w:val="0"/>
          <w:iCs w:val="0"/>
          <w:szCs w:val="20"/>
        </w:rPr>
        <w:t>0</w:t>
      </w:r>
      <w:r w:rsidRPr="00C43BB4">
        <w:rPr>
          <w:rFonts w:asciiTheme="minorHAnsi" w:hAnsiTheme="minorHAnsi" w:cstheme="minorHAnsi"/>
          <w:i w:val="0"/>
          <w:iCs w:val="0"/>
          <w:szCs w:val="20"/>
        </w:rPr>
        <w:t xml:space="preserve"> - </w:t>
      </w:r>
      <w:r>
        <w:rPr>
          <w:rFonts w:asciiTheme="minorHAnsi" w:hAnsiTheme="minorHAnsi" w:cstheme="minorHAnsi"/>
          <w:i w:val="0"/>
          <w:iCs w:val="0"/>
          <w:szCs w:val="20"/>
        </w:rPr>
        <w:t>July</w:t>
      </w:r>
      <w:r w:rsidRPr="00C43BB4">
        <w:rPr>
          <w:rFonts w:asciiTheme="minorHAnsi" w:hAnsiTheme="minorHAnsi" w:cstheme="minorHAnsi"/>
          <w:i w:val="0"/>
          <w:iCs w:val="0"/>
          <w:szCs w:val="20"/>
        </w:rPr>
        <w:t xml:space="preserve"> 202</w:t>
      </w:r>
      <w:r>
        <w:rPr>
          <w:rFonts w:asciiTheme="minorHAnsi" w:hAnsiTheme="minorHAnsi" w:cstheme="minorHAnsi"/>
          <w:i w:val="0"/>
          <w:iCs w:val="0"/>
          <w:szCs w:val="20"/>
        </w:rPr>
        <w:t>0</w:t>
      </w:r>
    </w:p>
    <w:p w14:paraId="33DE4BF4" w14:textId="77777777" w:rsidR="000933B4" w:rsidRPr="0098027C" w:rsidRDefault="000933B4" w:rsidP="00D7469C">
      <w:pPr>
        <w:pStyle w:val="ListParagraph"/>
        <w:numPr>
          <w:ilvl w:val="0"/>
          <w:numId w:val="52"/>
        </w:numPr>
        <w:spacing w:after="140" w:line="216" w:lineRule="auto"/>
        <w:rPr>
          <w:rFonts w:asciiTheme="minorHAnsi" w:hAnsiTheme="minorHAnsi" w:cstheme="minorHAnsi"/>
          <w:bCs/>
          <w:sz w:val="20"/>
          <w:szCs w:val="20"/>
        </w:rPr>
      </w:pPr>
      <w:r w:rsidRPr="0098027C">
        <w:rPr>
          <w:rFonts w:asciiTheme="minorHAnsi" w:hAnsiTheme="minorHAnsi" w:cstheme="minorHAnsi"/>
          <w:bCs/>
          <w:sz w:val="20"/>
          <w:szCs w:val="20"/>
        </w:rPr>
        <w:t xml:space="preserve">Engineered a code crawler using </w:t>
      </w:r>
      <w:r w:rsidRPr="0098027C">
        <w:rPr>
          <w:rFonts w:asciiTheme="minorHAnsi" w:hAnsiTheme="minorHAnsi" w:cstheme="minorHAnsi"/>
          <w:b/>
          <w:sz w:val="20"/>
          <w:szCs w:val="20"/>
        </w:rPr>
        <w:t>D3.js</w:t>
      </w:r>
      <w:r w:rsidRPr="0098027C">
        <w:rPr>
          <w:rFonts w:asciiTheme="minorHAnsi" w:hAnsiTheme="minorHAnsi" w:cstheme="minorHAnsi"/>
          <w:bCs/>
          <w:sz w:val="20"/>
          <w:szCs w:val="20"/>
        </w:rPr>
        <w:t xml:space="preserve"> and </w:t>
      </w:r>
      <w:r w:rsidRPr="0098027C">
        <w:rPr>
          <w:rFonts w:asciiTheme="minorHAnsi" w:hAnsiTheme="minorHAnsi" w:cstheme="minorHAnsi"/>
          <w:b/>
          <w:sz w:val="20"/>
          <w:szCs w:val="20"/>
        </w:rPr>
        <w:t>web scraping</w:t>
      </w:r>
      <w:r w:rsidRPr="0098027C">
        <w:rPr>
          <w:rFonts w:asciiTheme="minorHAnsi" w:hAnsiTheme="minorHAnsi" w:cstheme="minorHAnsi"/>
          <w:bCs/>
          <w:sz w:val="20"/>
          <w:szCs w:val="20"/>
        </w:rPr>
        <w:t xml:space="preserve"> to create graphical representations of GitHub project</w:t>
      </w:r>
      <w:r>
        <w:rPr>
          <w:rFonts w:asciiTheme="minorHAnsi" w:hAnsiTheme="minorHAnsi" w:cstheme="minorHAnsi"/>
          <w:bCs/>
          <w:sz w:val="20"/>
          <w:szCs w:val="20"/>
        </w:rPr>
        <w:t xml:space="preserve"> </w:t>
      </w:r>
      <w:r w:rsidRPr="0098027C">
        <w:rPr>
          <w:rFonts w:asciiTheme="minorHAnsi" w:hAnsiTheme="minorHAnsi" w:cstheme="minorHAnsi"/>
          <w:bCs/>
          <w:sz w:val="20"/>
          <w:szCs w:val="20"/>
        </w:rPr>
        <w:t>directories</w:t>
      </w:r>
      <w:r w:rsidRPr="0098027C">
        <w:rPr>
          <w:rFonts w:asciiTheme="minorHAnsi" w:hAnsiTheme="minorHAnsi" w:cstheme="minorHAnsi"/>
          <w:b/>
          <w:sz w:val="20"/>
          <w:szCs w:val="20"/>
        </w:rPr>
        <w:t xml:space="preserve">, </w:t>
      </w:r>
      <w:r w:rsidRPr="0098027C">
        <w:rPr>
          <w:rFonts w:asciiTheme="minorHAnsi" w:hAnsiTheme="minorHAnsi" w:cstheme="minorHAnsi"/>
          <w:bCs/>
          <w:sz w:val="20"/>
          <w:szCs w:val="20"/>
        </w:rPr>
        <w:t>reducing the onboarding time for new team members by 40%.</w:t>
      </w:r>
    </w:p>
    <w:p w14:paraId="72149924" w14:textId="77777777" w:rsidR="000933B4" w:rsidRPr="00C43BB4" w:rsidRDefault="000933B4" w:rsidP="000933B4">
      <w:pPr>
        <w:pStyle w:val="BodyText"/>
        <w:pBdr>
          <w:bottom w:val="single" w:sz="4" w:space="1" w:color="auto"/>
        </w:pBdr>
        <w:tabs>
          <w:tab w:val="right" w:pos="10800"/>
        </w:tabs>
        <w:spacing w:after="0" w:line="216" w:lineRule="auto"/>
        <w:rPr>
          <w:rFonts w:asciiTheme="minorHAnsi" w:hAnsiTheme="minorHAnsi" w:cstheme="minorHAnsi"/>
          <w:b/>
          <w:bCs/>
          <w:i/>
          <w:color w:val="FF0000"/>
          <w:sz w:val="20"/>
          <w:szCs w:val="20"/>
        </w:rPr>
      </w:pPr>
      <w:r>
        <w:rPr>
          <w:rFonts w:asciiTheme="minorHAnsi" w:hAnsiTheme="minorHAnsi" w:cstheme="minorHAnsi"/>
          <w:b/>
          <w:bCs/>
          <w:sz w:val="20"/>
          <w:szCs w:val="20"/>
        </w:rPr>
        <w:t>ANALYTICS/RESEARCH PROJECT</w:t>
      </w:r>
    </w:p>
    <w:p w14:paraId="1B44018D" w14:textId="77777777" w:rsidR="000933B4" w:rsidRPr="00C4659C" w:rsidRDefault="000933B4" w:rsidP="000933B4">
      <w:pPr>
        <w:pStyle w:val="BodyText"/>
        <w:tabs>
          <w:tab w:val="right" w:pos="10800"/>
        </w:tabs>
        <w:spacing w:line="216" w:lineRule="auto"/>
        <w:rPr>
          <w:rFonts w:asciiTheme="minorHAnsi" w:hAnsiTheme="minorHAnsi" w:cstheme="minorHAnsi"/>
          <w:sz w:val="20"/>
          <w:szCs w:val="20"/>
          <w:lang w:val="en-IN"/>
        </w:rPr>
      </w:pPr>
      <w:r w:rsidRPr="00C4659C">
        <w:rPr>
          <w:rFonts w:asciiTheme="minorHAnsi" w:hAnsiTheme="minorHAnsi" w:cstheme="minorHAnsi"/>
          <w:b/>
          <w:bCs/>
          <w:sz w:val="20"/>
          <w:szCs w:val="20"/>
        </w:rPr>
        <w:t>Emotion-Aware Transformer Encoder for Empathetic Dialogue Generation</w:t>
      </w:r>
      <w:hyperlink r:id="rId7" w:history="1">
        <w:r w:rsidRPr="007A725B">
          <w:rPr>
            <w:rStyle w:val="Hyperlink"/>
            <w:rFonts w:asciiTheme="minorHAnsi" w:hAnsiTheme="minorHAnsi" w:cstheme="minorHAnsi"/>
            <w:sz w:val="20"/>
            <w:szCs w:val="20"/>
          </w:rPr>
          <w:t>(</w:t>
        </w:r>
        <w:r w:rsidRPr="00735403">
          <w:rPr>
            <w:rStyle w:val="Hyperlink"/>
            <w:rFonts w:asciiTheme="minorHAnsi" w:hAnsiTheme="minorHAnsi" w:cstheme="minorHAnsi"/>
            <w:i/>
            <w:iCs/>
            <w:sz w:val="20"/>
            <w:szCs w:val="20"/>
          </w:rPr>
          <w:t>Link</w:t>
        </w:r>
        <w:r w:rsidRPr="007A725B">
          <w:rPr>
            <w:rStyle w:val="Hyperlink"/>
            <w:rFonts w:asciiTheme="minorHAnsi" w:hAnsiTheme="minorHAnsi" w:cstheme="minorHAnsi"/>
            <w:sz w:val="20"/>
            <w:szCs w:val="20"/>
          </w:rPr>
          <w:t>)</w:t>
        </w:r>
        <w:r w:rsidRPr="007A725B">
          <w:rPr>
            <w:rStyle w:val="Hyperlink"/>
            <w:rFonts w:asciiTheme="minorHAnsi" w:hAnsiTheme="minorHAnsi" w:cstheme="minorHAnsi"/>
            <w:b/>
            <w:bCs/>
            <w:sz w:val="20"/>
            <w:szCs w:val="20"/>
          </w:rPr>
          <w:t>:</w:t>
        </w:r>
      </w:hyperlink>
      <w:r w:rsidRPr="007A725B">
        <w:rPr>
          <w:rFonts w:asciiTheme="minorHAnsi" w:hAnsiTheme="minorHAnsi" w:cstheme="minorHAnsi"/>
          <w:b/>
          <w:bCs/>
          <w:sz w:val="20"/>
          <w:szCs w:val="20"/>
        </w:rPr>
        <w:t xml:space="preserve"> </w:t>
      </w:r>
      <w:r w:rsidRPr="00C4659C">
        <w:rPr>
          <w:rFonts w:asciiTheme="minorHAnsi" w:hAnsiTheme="minorHAnsi" w:cstheme="minorHAnsi"/>
          <w:sz w:val="20"/>
          <w:szCs w:val="20"/>
        </w:rPr>
        <w:t xml:space="preserve">Enhanced dialogue empathy with an emotional classifier and Transformer XL model, achieving 95% accuracy and </w:t>
      </w:r>
      <w:proofErr w:type="spellStart"/>
      <w:r w:rsidRPr="00C4659C">
        <w:rPr>
          <w:rFonts w:asciiTheme="minorHAnsi" w:hAnsiTheme="minorHAnsi" w:cstheme="minorHAnsi"/>
          <w:sz w:val="20"/>
          <w:szCs w:val="20"/>
        </w:rPr>
        <w:t>aBLEU</w:t>
      </w:r>
      <w:proofErr w:type="spellEnd"/>
      <w:r w:rsidRPr="00C4659C">
        <w:rPr>
          <w:rFonts w:asciiTheme="minorHAnsi" w:hAnsiTheme="minorHAnsi" w:cstheme="minorHAnsi"/>
          <w:sz w:val="20"/>
          <w:szCs w:val="20"/>
        </w:rPr>
        <w:t xml:space="preserve"> score of 0.225.</w:t>
      </w:r>
    </w:p>
    <w:p w14:paraId="1AFC4149" w14:textId="77777777" w:rsidR="000933B4" w:rsidRPr="00C4659C" w:rsidRDefault="000933B4" w:rsidP="000933B4">
      <w:pPr>
        <w:pStyle w:val="BodyText"/>
        <w:tabs>
          <w:tab w:val="right" w:pos="10800"/>
        </w:tabs>
        <w:spacing w:line="216" w:lineRule="auto"/>
        <w:rPr>
          <w:rFonts w:asciiTheme="minorHAnsi" w:hAnsiTheme="minorHAnsi" w:cstheme="minorHAnsi"/>
          <w:sz w:val="20"/>
          <w:szCs w:val="20"/>
        </w:rPr>
      </w:pPr>
      <w:r w:rsidRPr="009F4012">
        <w:rPr>
          <w:rFonts w:asciiTheme="minorHAnsi" w:hAnsiTheme="minorHAnsi" w:cstheme="minorHAnsi"/>
          <w:b/>
          <w:bCs/>
          <w:sz w:val="20"/>
          <w:szCs w:val="20"/>
        </w:rPr>
        <w:t>Weather Prediction (Forecasting Weather Across Cities)</w:t>
      </w:r>
      <w:r>
        <w:rPr>
          <w:rFonts w:asciiTheme="minorHAnsi" w:hAnsiTheme="minorHAnsi" w:cstheme="minorHAnsi"/>
          <w:b/>
          <w:bCs/>
          <w:sz w:val="20"/>
          <w:szCs w:val="20"/>
        </w:rPr>
        <w:t xml:space="preserve"> </w:t>
      </w:r>
      <w:r w:rsidRPr="00424D37">
        <w:rPr>
          <w:rFonts w:asciiTheme="minorHAnsi" w:hAnsiTheme="minorHAnsi" w:cstheme="minorHAnsi"/>
          <w:i/>
          <w:iCs/>
          <w:sz w:val="20"/>
          <w:szCs w:val="20"/>
        </w:rPr>
        <w:t>(</w:t>
      </w:r>
      <w:hyperlink r:id="rId8" w:history="1">
        <w:r w:rsidRPr="00424D37">
          <w:rPr>
            <w:rStyle w:val="Hyperlink"/>
            <w:rFonts w:asciiTheme="minorHAnsi" w:hAnsiTheme="minorHAnsi" w:cstheme="minorHAnsi"/>
            <w:i/>
            <w:iCs/>
            <w:sz w:val="20"/>
            <w:szCs w:val="20"/>
          </w:rPr>
          <w:t>Li</w:t>
        </w:r>
        <w:r w:rsidRPr="00424D37">
          <w:rPr>
            <w:rStyle w:val="Hyperlink"/>
            <w:rFonts w:asciiTheme="minorHAnsi" w:hAnsiTheme="minorHAnsi" w:cstheme="minorHAnsi"/>
            <w:i/>
            <w:iCs/>
            <w:sz w:val="20"/>
            <w:szCs w:val="20"/>
          </w:rPr>
          <w:t>n</w:t>
        </w:r>
        <w:r w:rsidRPr="00424D37">
          <w:rPr>
            <w:rStyle w:val="Hyperlink"/>
            <w:rFonts w:asciiTheme="minorHAnsi" w:hAnsiTheme="minorHAnsi" w:cstheme="minorHAnsi"/>
            <w:i/>
            <w:iCs/>
            <w:sz w:val="20"/>
            <w:szCs w:val="20"/>
          </w:rPr>
          <w:t>k</w:t>
        </w:r>
      </w:hyperlink>
      <w:r w:rsidRPr="00424D37">
        <w:rPr>
          <w:rFonts w:asciiTheme="minorHAnsi" w:hAnsiTheme="minorHAnsi" w:cstheme="minorHAnsi"/>
          <w:i/>
          <w:iCs/>
          <w:sz w:val="20"/>
          <w:szCs w:val="20"/>
        </w:rPr>
        <w:t xml:space="preserve">): </w:t>
      </w:r>
      <w:r w:rsidRPr="009F4012">
        <w:rPr>
          <w:rFonts w:asciiTheme="minorHAnsi" w:hAnsiTheme="minorHAnsi" w:cstheme="minorHAnsi"/>
          <w:sz w:val="20"/>
          <w:szCs w:val="20"/>
        </w:rPr>
        <w:t xml:space="preserve">Built a </w:t>
      </w:r>
      <w:r w:rsidRPr="009F4012">
        <w:rPr>
          <w:rFonts w:asciiTheme="minorHAnsi" w:hAnsiTheme="minorHAnsi" w:cstheme="minorHAnsi"/>
          <w:b/>
          <w:bCs/>
          <w:sz w:val="20"/>
          <w:szCs w:val="20"/>
        </w:rPr>
        <w:t>LSTM model</w:t>
      </w:r>
      <w:r w:rsidRPr="009F4012">
        <w:rPr>
          <w:rFonts w:asciiTheme="minorHAnsi" w:hAnsiTheme="minorHAnsi" w:cstheme="minorHAnsi"/>
          <w:sz w:val="20"/>
          <w:szCs w:val="20"/>
        </w:rPr>
        <w:t xml:space="preserve"> with batch normalization and dropout layers to predict temperature and weather trends across cities, achieving </w:t>
      </w:r>
      <w:r w:rsidRPr="009D50F6">
        <w:rPr>
          <w:rFonts w:asciiTheme="minorHAnsi" w:hAnsiTheme="minorHAnsi" w:cstheme="minorHAnsi"/>
          <w:sz w:val="20"/>
          <w:szCs w:val="20"/>
        </w:rPr>
        <w:t>a</w:t>
      </w:r>
      <w:r>
        <w:rPr>
          <w:rFonts w:asciiTheme="minorHAnsi" w:hAnsiTheme="minorHAnsi" w:cstheme="minorHAnsi"/>
          <w:sz w:val="20"/>
          <w:szCs w:val="20"/>
        </w:rPr>
        <w:t>ccuracy 91%</w:t>
      </w:r>
    </w:p>
    <w:p w14:paraId="5A6156CC" w14:textId="77777777" w:rsidR="000933B4" w:rsidRDefault="000933B4" w:rsidP="000933B4">
      <w:pPr>
        <w:pStyle w:val="BodyText"/>
        <w:tabs>
          <w:tab w:val="right" w:pos="10800"/>
        </w:tabs>
        <w:spacing w:line="216" w:lineRule="auto"/>
        <w:rPr>
          <w:rFonts w:asciiTheme="minorHAnsi" w:hAnsiTheme="minorHAnsi" w:cstheme="minorHAnsi"/>
          <w:sz w:val="20"/>
          <w:szCs w:val="20"/>
        </w:rPr>
      </w:pPr>
      <w:r w:rsidRPr="00902FFD">
        <w:rPr>
          <w:rFonts w:asciiTheme="minorHAnsi" w:hAnsiTheme="minorHAnsi" w:cstheme="minorHAnsi"/>
          <w:b/>
          <w:bCs/>
          <w:sz w:val="20"/>
          <w:szCs w:val="20"/>
        </w:rPr>
        <w:t>Sales Prediction</w:t>
      </w:r>
      <w:r w:rsidRPr="00424D37">
        <w:rPr>
          <w:rFonts w:asciiTheme="minorHAnsi" w:hAnsiTheme="minorHAnsi" w:cstheme="minorHAnsi"/>
          <w:i/>
          <w:iCs/>
          <w:sz w:val="20"/>
          <w:szCs w:val="20"/>
        </w:rPr>
        <w:t>(</w:t>
      </w:r>
      <w:hyperlink r:id="rId9" w:history="1">
        <w:r w:rsidRPr="00424D37">
          <w:rPr>
            <w:rStyle w:val="Hyperlink"/>
            <w:rFonts w:asciiTheme="minorHAnsi" w:hAnsiTheme="minorHAnsi" w:cstheme="minorHAnsi"/>
            <w:i/>
            <w:iCs/>
            <w:sz w:val="20"/>
            <w:szCs w:val="20"/>
          </w:rPr>
          <w:t>Link</w:t>
        </w:r>
      </w:hyperlink>
      <w:r w:rsidRPr="00424D37">
        <w:rPr>
          <w:rFonts w:asciiTheme="minorHAnsi" w:hAnsiTheme="minorHAnsi" w:cstheme="minorHAnsi"/>
          <w:i/>
          <w:iCs/>
          <w:sz w:val="20"/>
          <w:szCs w:val="20"/>
        </w:rPr>
        <w:t>):</w:t>
      </w:r>
      <w:r>
        <w:rPr>
          <w:rFonts w:asciiTheme="minorHAnsi" w:hAnsiTheme="minorHAnsi" w:cstheme="minorHAnsi"/>
          <w:sz w:val="20"/>
          <w:szCs w:val="20"/>
        </w:rPr>
        <w:t xml:space="preserve"> </w:t>
      </w:r>
      <w:r w:rsidRPr="00902FFD">
        <w:rPr>
          <w:rFonts w:asciiTheme="minorHAnsi" w:hAnsiTheme="minorHAnsi" w:cstheme="minorHAnsi"/>
          <w:sz w:val="20"/>
          <w:szCs w:val="20"/>
        </w:rPr>
        <w:t>This time series forecasting project focuses on predicting future sales across three product categories: </w:t>
      </w:r>
      <w:r w:rsidRPr="00902FFD">
        <w:rPr>
          <w:rFonts w:asciiTheme="minorHAnsi" w:hAnsiTheme="minorHAnsi" w:cstheme="minorHAnsi"/>
          <w:b/>
          <w:bCs/>
          <w:sz w:val="20"/>
          <w:szCs w:val="20"/>
        </w:rPr>
        <w:t>Furniture</w:t>
      </w:r>
      <w:r w:rsidRPr="00902FFD">
        <w:rPr>
          <w:rFonts w:asciiTheme="minorHAnsi" w:hAnsiTheme="minorHAnsi" w:cstheme="minorHAnsi"/>
          <w:sz w:val="20"/>
          <w:szCs w:val="20"/>
        </w:rPr>
        <w:t>, </w:t>
      </w:r>
      <w:r w:rsidRPr="00902FFD">
        <w:rPr>
          <w:rFonts w:asciiTheme="minorHAnsi" w:hAnsiTheme="minorHAnsi" w:cstheme="minorHAnsi"/>
          <w:b/>
          <w:bCs/>
          <w:sz w:val="20"/>
          <w:szCs w:val="20"/>
        </w:rPr>
        <w:t>Technology</w:t>
      </w:r>
      <w:r w:rsidRPr="00902FFD">
        <w:rPr>
          <w:rFonts w:asciiTheme="minorHAnsi" w:hAnsiTheme="minorHAnsi" w:cstheme="minorHAnsi"/>
          <w:sz w:val="20"/>
          <w:szCs w:val="20"/>
        </w:rPr>
        <w:t>, and </w:t>
      </w:r>
      <w:r w:rsidRPr="00902FFD">
        <w:rPr>
          <w:rFonts w:asciiTheme="minorHAnsi" w:hAnsiTheme="minorHAnsi" w:cstheme="minorHAnsi"/>
          <w:b/>
          <w:bCs/>
          <w:sz w:val="20"/>
          <w:szCs w:val="20"/>
        </w:rPr>
        <w:t>Office Supplies</w:t>
      </w:r>
      <w:r w:rsidRPr="00902FFD">
        <w:rPr>
          <w:rFonts w:asciiTheme="minorHAnsi" w:hAnsiTheme="minorHAnsi" w:cstheme="minorHAnsi"/>
          <w:sz w:val="20"/>
          <w:szCs w:val="20"/>
        </w:rPr>
        <w:t> using three different models: </w:t>
      </w:r>
      <w:r w:rsidRPr="00902FFD">
        <w:rPr>
          <w:rFonts w:asciiTheme="minorHAnsi" w:hAnsiTheme="minorHAnsi" w:cstheme="minorHAnsi"/>
          <w:b/>
          <w:bCs/>
          <w:sz w:val="20"/>
          <w:szCs w:val="20"/>
        </w:rPr>
        <w:t>SARIMA</w:t>
      </w:r>
      <w:r w:rsidRPr="00902FFD">
        <w:rPr>
          <w:rFonts w:asciiTheme="minorHAnsi" w:hAnsiTheme="minorHAnsi" w:cstheme="minorHAnsi"/>
          <w:sz w:val="20"/>
          <w:szCs w:val="20"/>
        </w:rPr>
        <w:t>, </w:t>
      </w:r>
      <w:r w:rsidRPr="00902FFD">
        <w:rPr>
          <w:rFonts w:asciiTheme="minorHAnsi" w:hAnsiTheme="minorHAnsi" w:cstheme="minorHAnsi"/>
          <w:b/>
          <w:bCs/>
          <w:sz w:val="20"/>
          <w:szCs w:val="20"/>
        </w:rPr>
        <w:t>Prophet</w:t>
      </w:r>
      <w:r w:rsidRPr="00902FFD">
        <w:rPr>
          <w:rFonts w:asciiTheme="minorHAnsi" w:hAnsiTheme="minorHAnsi" w:cstheme="minorHAnsi"/>
          <w:sz w:val="20"/>
          <w:szCs w:val="20"/>
        </w:rPr>
        <w:t>, and </w:t>
      </w:r>
      <w:r w:rsidRPr="00902FFD">
        <w:rPr>
          <w:rFonts w:asciiTheme="minorHAnsi" w:hAnsiTheme="minorHAnsi" w:cstheme="minorHAnsi"/>
          <w:b/>
          <w:bCs/>
          <w:sz w:val="20"/>
          <w:szCs w:val="20"/>
        </w:rPr>
        <w:t>LSTM</w:t>
      </w:r>
      <w:r w:rsidRPr="00902FFD">
        <w:rPr>
          <w:rFonts w:asciiTheme="minorHAnsi" w:hAnsiTheme="minorHAnsi" w:cstheme="minorHAnsi"/>
          <w:sz w:val="20"/>
          <w:szCs w:val="20"/>
        </w:rPr>
        <w:t>.</w:t>
      </w:r>
    </w:p>
    <w:p w14:paraId="634BC2AC" w14:textId="77777777" w:rsidR="000933B4" w:rsidRDefault="000933B4" w:rsidP="000933B4">
      <w:pPr>
        <w:pStyle w:val="BodyText"/>
        <w:tabs>
          <w:tab w:val="right" w:pos="10800"/>
        </w:tabs>
        <w:spacing w:line="216" w:lineRule="auto"/>
        <w:rPr>
          <w:rFonts w:asciiTheme="minorHAnsi" w:hAnsiTheme="minorHAnsi" w:cstheme="minorHAnsi"/>
          <w:sz w:val="20"/>
          <w:szCs w:val="20"/>
        </w:rPr>
      </w:pPr>
      <w:r w:rsidRPr="00902FFD">
        <w:rPr>
          <w:rFonts w:asciiTheme="minorHAnsi" w:hAnsiTheme="minorHAnsi" w:cstheme="minorHAnsi"/>
          <w:b/>
          <w:bCs/>
          <w:sz w:val="20"/>
          <w:szCs w:val="20"/>
          <w:lang w:val="en-IN"/>
        </w:rPr>
        <w:t>Super Bowl Analytics</w:t>
      </w:r>
      <w:r w:rsidRPr="00424D37">
        <w:rPr>
          <w:rFonts w:asciiTheme="minorHAnsi" w:hAnsiTheme="minorHAnsi" w:cstheme="minorHAnsi"/>
          <w:i/>
          <w:iCs/>
          <w:sz w:val="20"/>
          <w:szCs w:val="20"/>
        </w:rPr>
        <w:t>(</w:t>
      </w:r>
      <w:hyperlink r:id="rId10" w:history="1">
        <w:r w:rsidRPr="00424D37">
          <w:rPr>
            <w:rStyle w:val="Hyperlink"/>
            <w:rFonts w:asciiTheme="minorHAnsi" w:hAnsiTheme="minorHAnsi" w:cstheme="minorHAnsi"/>
            <w:i/>
            <w:iCs/>
            <w:sz w:val="20"/>
            <w:szCs w:val="20"/>
          </w:rPr>
          <w:t>Link</w:t>
        </w:r>
      </w:hyperlink>
      <w:r w:rsidRPr="00424D37">
        <w:rPr>
          <w:rFonts w:asciiTheme="minorHAnsi" w:hAnsiTheme="minorHAnsi" w:cstheme="minorHAnsi"/>
          <w:i/>
          <w:iCs/>
          <w:sz w:val="20"/>
          <w:szCs w:val="20"/>
        </w:rPr>
        <w:t>):</w:t>
      </w:r>
      <w:r>
        <w:rPr>
          <w:rFonts w:asciiTheme="minorHAnsi" w:hAnsiTheme="minorHAnsi" w:cstheme="minorHAnsi"/>
          <w:sz w:val="20"/>
          <w:szCs w:val="20"/>
        </w:rPr>
        <w:t xml:space="preserve"> </w:t>
      </w:r>
      <w:r w:rsidRPr="00902FFD">
        <w:rPr>
          <w:rFonts w:asciiTheme="minorHAnsi" w:hAnsiTheme="minorHAnsi" w:cstheme="minorHAnsi"/>
          <w:sz w:val="20"/>
          <w:szCs w:val="20"/>
        </w:rPr>
        <w:t>This project explores impact of Super Bowl ad</w:t>
      </w:r>
      <w:r>
        <w:rPr>
          <w:rFonts w:asciiTheme="minorHAnsi" w:hAnsiTheme="minorHAnsi" w:cstheme="minorHAnsi"/>
          <w:sz w:val="20"/>
          <w:szCs w:val="20"/>
        </w:rPr>
        <w:t>s</w:t>
      </w:r>
      <w:r w:rsidRPr="00902FFD">
        <w:rPr>
          <w:rFonts w:asciiTheme="minorHAnsi" w:hAnsiTheme="minorHAnsi" w:cstheme="minorHAnsi"/>
          <w:sz w:val="20"/>
          <w:szCs w:val="20"/>
        </w:rPr>
        <w:t xml:space="preserve"> on beer sale</w:t>
      </w:r>
      <w:r>
        <w:rPr>
          <w:rFonts w:asciiTheme="minorHAnsi" w:hAnsiTheme="minorHAnsi" w:cstheme="minorHAnsi"/>
          <w:sz w:val="20"/>
          <w:szCs w:val="20"/>
        </w:rPr>
        <w:t>s</w:t>
      </w:r>
      <w:r w:rsidRPr="00902FFD">
        <w:rPr>
          <w:rFonts w:asciiTheme="minorHAnsi" w:hAnsiTheme="minorHAnsi" w:cstheme="minorHAnsi"/>
          <w:sz w:val="20"/>
          <w:szCs w:val="20"/>
        </w:rPr>
        <w:t>. The analysis combines </w:t>
      </w:r>
      <w:r w:rsidRPr="00902FFD">
        <w:rPr>
          <w:rFonts w:asciiTheme="minorHAnsi" w:hAnsiTheme="minorHAnsi" w:cstheme="minorHAnsi"/>
          <w:b/>
          <w:bCs/>
          <w:sz w:val="20"/>
          <w:szCs w:val="20"/>
        </w:rPr>
        <w:t>web scraping</w:t>
      </w:r>
      <w:r w:rsidRPr="00902FFD">
        <w:rPr>
          <w:rFonts w:asciiTheme="minorHAnsi" w:hAnsiTheme="minorHAnsi" w:cstheme="minorHAnsi"/>
          <w:sz w:val="20"/>
          <w:szCs w:val="20"/>
        </w:rPr>
        <w:t>, </w:t>
      </w:r>
      <w:r w:rsidRPr="00902FFD">
        <w:rPr>
          <w:rFonts w:asciiTheme="minorHAnsi" w:hAnsiTheme="minorHAnsi" w:cstheme="minorHAnsi"/>
          <w:b/>
          <w:bCs/>
          <w:sz w:val="20"/>
          <w:szCs w:val="20"/>
        </w:rPr>
        <w:t>data cleaning</w:t>
      </w:r>
      <w:r w:rsidRPr="00902FFD">
        <w:rPr>
          <w:rFonts w:asciiTheme="minorHAnsi" w:hAnsiTheme="minorHAnsi" w:cstheme="minorHAnsi"/>
          <w:sz w:val="20"/>
          <w:szCs w:val="20"/>
        </w:rPr>
        <w:t>, </w:t>
      </w:r>
      <w:r w:rsidRPr="00902FFD">
        <w:rPr>
          <w:rFonts w:asciiTheme="minorHAnsi" w:hAnsiTheme="minorHAnsi" w:cstheme="minorHAnsi"/>
          <w:b/>
          <w:bCs/>
          <w:sz w:val="20"/>
          <w:szCs w:val="20"/>
        </w:rPr>
        <w:t>visualization</w:t>
      </w:r>
      <w:r w:rsidRPr="00902FFD">
        <w:rPr>
          <w:rFonts w:asciiTheme="minorHAnsi" w:hAnsiTheme="minorHAnsi" w:cstheme="minorHAnsi"/>
          <w:sz w:val="20"/>
          <w:szCs w:val="20"/>
        </w:rPr>
        <w:t>, and </w:t>
      </w:r>
      <w:r w:rsidRPr="00902FFD">
        <w:rPr>
          <w:rFonts w:asciiTheme="minorHAnsi" w:hAnsiTheme="minorHAnsi" w:cstheme="minorHAnsi"/>
          <w:b/>
          <w:bCs/>
          <w:sz w:val="20"/>
          <w:szCs w:val="20"/>
        </w:rPr>
        <w:t>regression modeling</w:t>
      </w:r>
      <w:r w:rsidRPr="00902FFD">
        <w:rPr>
          <w:rFonts w:asciiTheme="minorHAnsi" w:hAnsiTheme="minorHAnsi" w:cstheme="minorHAnsi"/>
          <w:sz w:val="20"/>
          <w:szCs w:val="20"/>
        </w:rPr>
        <w:t> to estimate the return on investment (ROI) of Super Bowl commercials.</w:t>
      </w:r>
    </w:p>
    <w:p w14:paraId="6C783645" w14:textId="77777777" w:rsidR="000933B4" w:rsidRDefault="000933B4" w:rsidP="000933B4">
      <w:pPr>
        <w:pStyle w:val="BodyText"/>
        <w:tabs>
          <w:tab w:val="right" w:pos="10800"/>
        </w:tabs>
        <w:spacing w:line="216" w:lineRule="auto"/>
        <w:rPr>
          <w:rFonts w:asciiTheme="minorHAnsi" w:hAnsiTheme="minorHAnsi" w:cstheme="minorHAnsi"/>
          <w:sz w:val="20"/>
          <w:szCs w:val="20"/>
        </w:rPr>
      </w:pPr>
      <w:proofErr w:type="spellStart"/>
      <w:r>
        <w:rPr>
          <w:rFonts w:asciiTheme="minorHAnsi" w:hAnsiTheme="minorHAnsi" w:cstheme="minorHAnsi"/>
          <w:b/>
          <w:bCs/>
          <w:sz w:val="20"/>
          <w:szCs w:val="20"/>
          <w:lang w:val="en-IN"/>
        </w:rPr>
        <w:t>MoneyBall</w:t>
      </w:r>
      <w:proofErr w:type="spellEnd"/>
      <w:r w:rsidRPr="00424D37">
        <w:rPr>
          <w:rFonts w:asciiTheme="minorHAnsi" w:hAnsiTheme="minorHAnsi" w:cstheme="minorHAnsi"/>
          <w:i/>
          <w:iCs/>
          <w:sz w:val="20"/>
          <w:szCs w:val="20"/>
        </w:rPr>
        <w:t xml:space="preserve"> (</w:t>
      </w:r>
      <w:hyperlink r:id="rId11" w:history="1">
        <w:r w:rsidRPr="00424D37">
          <w:rPr>
            <w:rStyle w:val="Hyperlink"/>
            <w:rFonts w:asciiTheme="minorHAnsi" w:hAnsiTheme="minorHAnsi" w:cstheme="minorHAnsi"/>
            <w:i/>
            <w:iCs/>
            <w:sz w:val="20"/>
            <w:szCs w:val="20"/>
          </w:rPr>
          <w:t>Link</w:t>
        </w:r>
      </w:hyperlink>
      <w:r w:rsidRPr="00424D37">
        <w:rPr>
          <w:rFonts w:asciiTheme="minorHAnsi" w:hAnsiTheme="minorHAnsi" w:cstheme="minorHAnsi"/>
          <w:i/>
          <w:iCs/>
          <w:sz w:val="20"/>
          <w:szCs w:val="20"/>
        </w:rPr>
        <w:t>):</w:t>
      </w:r>
      <w:r>
        <w:rPr>
          <w:rFonts w:asciiTheme="minorHAnsi" w:hAnsiTheme="minorHAnsi" w:cstheme="minorHAnsi"/>
          <w:sz w:val="20"/>
          <w:szCs w:val="20"/>
        </w:rPr>
        <w:t xml:space="preserve"> </w:t>
      </w:r>
      <w:r w:rsidRPr="00C16BB1">
        <w:rPr>
          <w:rFonts w:asciiTheme="minorHAnsi" w:hAnsiTheme="minorHAnsi" w:cstheme="minorHAnsi"/>
          <w:sz w:val="20"/>
          <w:szCs w:val="20"/>
        </w:rPr>
        <w:t>This project explores the predictive analytics behind baseball player performance</w:t>
      </w:r>
      <w:r w:rsidRPr="00C16BB1">
        <w:t xml:space="preserve"> </w:t>
      </w:r>
      <w:r>
        <w:t>.</w:t>
      </w:r>
      <w:r w:rsidRPr="00C16BB1">
        <w:rPr>
          <w:rFonts w:asciiTheme="minorHAnsi" w:hAnsiTheme="minorHAnsi" w:cstheme="minorHAnsi"/>
          <w:sz w:val="20"/>
          <w:szCs w:val="20"/>
        </w:rPr>
        <w:t xml:space="preserve">Developed predictive models for baseball player performance, leveraging Linear Regression, </w:t>
      </w:r>
      <w:r w:rsidRPr="00C16BB1">
        <w:rPr>
          <w:rFonts w:asciiTheme="minorHAnsi" w:hAnsiTheme="minorHAnsi" w:cstheme="minorHAnsi"/>
          <w:b/>
          <w:bCs/>
          <w:sz w:val="20"/>
          <w:szCs w:val="20"/>
        </w:rPr>
        <w:t>Random Forest</w:t>
      </w:r>
      <w:r>
        <w:rPr>
          <w:rFonts w:asciiTheme="minorHAnsi" w:hAnsiTheme="minorHAnsi" w:cstheme="minorHAnsi"/>
          <w:sz w:val="20"/>
          <w:szCs w:val="20"/>
        </w:rPr>
        <w:t xml:space="preserve">, </w:t>
      </w:r>
      <w:r w:rsidRPr="00C16BB1">
        <w:rPr>
          <w:rFonts w:asciiTheme="minorHAnsi" w:hAnsiTheme="minorHAnsi" w:cstheme="minorHAnsi"/>
          <w:sz w:val="20"/>
          <w:szCs w:val="20"/>
        </w:rPr>
        <w:t xml:space="preserve">and </w:t>
      </w:r>
      <w:proofErr w:type="spellStart"/>
      <w:r w:rsidRPr="00C16BB1">
        <w:rPr>
          <w:rFonts w:asciiTheme="minorHAnsi" w:hAnsiTheme="minorHAnsi" w:cstheme="minorHAnsi"/>
          <w:b/>
          <w:bCs/>
          <w:sz w:val="20"/>
          <w:szCs w:val="20"/>
        </w:rPr>
        <w:t>XGBoost</w:t>
      </w:r>
      <w:proofErr w:type="spellEnd"/>
      <w:r w:rsidRPr="00C16BB1">
        <w:rPr>
          <w:rFonts w:asciiTheme="minorHAnsi" w:hAnsiTheme="minorHAnsi" w:cstheme="minorHAnsi"/>
          <w:sz w:val="20"/>
          <w:szCs w:val="20"/>
        </w:rPr>
        <w:t xml:space="preserve"> to optimize team decision-making </w:t>
      </w:r>
      <w:r>
        <w:rPr>
          <w:rFonts w:asciiTheme="minorHAnsi" w:hAnsiTheme="minorHAnsi" w:cstheme="minorHAnsi"/>
          <w:sz w:val="20"/>
          <w:szCs w:val="20"/>
        </w:rPr>
        <w:t>.</w:t>
      </w:r>
    </w:p>
    <w:p w14:paraId="69F09AEB" w14:textId="5B628EC1" w:rsidR="00902FFD" w:rsidRPr="00D7469C" w:rsidRDefault="000933B4" w:rsidP="00BF6CD1">
      <w:pPr>
        <w:pStyle w:val="BodyText"/>
        <w:tabs>
          <w:tab w:val="right" w:pos="10800"/>
        </w:tabs>
        <w:spacing w:line="216" w:lineRule="auto"/>
        <w:rPr>
          <w:rFonts w:asciiTheme="minorHAnsi" w:hAnsiTheme="minorHAnsi" w:cstheme="minorHAnsi"/>
          <w:color w:val="FFFFFF" w:themeColor="background1"/>
          <w:sz w:val="2"/>
          <w:szCs w:val="2"/>
          <w:lang w:val="en-IN"/>
        </w:rPr>
      </w:pPr>
      <w:r w:rsidRPr="00C4659C">
        <w:rPr>
          <w:rFonts w:asciiTheme="minorHAnsi" w:hAnsiTheme="minorHAnsi" w:cstheme="minorHAnsi"/>
          <w:b/>
          <w:bCs/>
          <w:sz w:val="20"/>
          <w:szCs w:val="20"/>
          <w:lang w:val="en-IN"/>
        </w:rPr>
        <w:t>NYC Motor Vehicle Collision Analyti</w:t>
      </w:r>
      <w:r>
        <w:rPr>
          <w:rFonts w:asciiTheme="minorHAnsi" w:hAnsiTheme="minorHAnsi" w:cstheme="minorHAnsi"/>
          <w:b/>
          <w:bCs/>
          <w:sz w:val="20"/>
          <w:szCs w:val="20"/>
          <w:lang w:val="en-IN"/>
        </w:rPr>
        <w:t>cs</w:t>
      </w:r>
      <w:r>
        <w:rPr>
          <w:rFonts w:asciiTheme="minorHAnsi" w:hAnsiTheme="minorHAnsi" w:cstheme="minorHAnsi"/>
          <w:sz w:val="20"/>
          <w:szCs w:val="20"/>
          <w:lang w:val="en-IN"/>
        </w:rPr>
        <w:t xml:space="preserve">: </w:t>
      </w:r>
      <w:r w:rsidRPr="00C4659C">
        <w:rPr>
          <w:rFonts w:asciiTheme="minorHAnsi" w:hAnsiTheme="minorHAnsi" w:cstheme="minorHAnsi"/>
          <w:sz w:val="20"/>
          <w:szCs w:val="20"/>
          <w:lang w:val="en-IN"/>
        </w:rPr>
        <w:t xml:space="preserve">Cleaned NYC collision data, implemented dimensional </w:t>
      </w:r>
      <w:proofErr w:type="spellStart"/>
      <w:r w:rsidRPr="00C4659C">
        <w:rPr>
          <w:rFonts w:asciiTheme="minorHAnsi" w:hAnsiTheme="minorHAnsi" w:cstheme="minorHAnsi"/>
          <w:sz w:val="20"/>
          <w:szCs w:val="20"/>
          <w:lang w:val="en-IN"/>
        </w:rPr>
        <w:t>modeling</w:t>
      </w:r>
      <w:proofErr w:type="spellEnd"/>
      <w:r w:rsidRPr="00C4659C">
        <w:rPr>
          <w:rFonts w:asciiTheme="minorHAnsi" w:hAnsiTheme="minorHAnsi" w:cstheme="minorHAnsi"/>
          <w:sz w:val="20"/>
          <w:szCs w:val="20"/>
          <w:lang w:val="en-IN"/>
        </w:rPr>
        <w:t xml:space="preserve"> in Snowflake, and developed KPI dashboards in</w:t>
      </w:r>
      <w:r>
        <w:rPr>
          <w:rFonts w:asciiTheme="minorHAnsi" w:hAnsiTheme="minorHAnsi" w:cstheme="minorHAnsi"/>
          <w:sz w:val="20"/>
          <w:szCs w:val="20"/>
          <w:lang w:val="en-IN"/>
        </w:rPr>
        <w:t xml:space="preserve"> T</w:t>
      </w:r>
      <w:r w:rsidRPr="00C4659C">
        <w:rPr>
          <w:rFonts w:asciiTheme="minorHAnsi" w:hAnsiTheme="minorHAnsi" w:cstheme="minorHAnsi"/>
          <w:sz w:val="20"/>
          <w:szCs w:val="20"/>
          <w:lang w:val="en-IN"/>
        </w:rPr>
        <w:t>ableau</w:t>
      </w:r>
      <w:r w:rsidR="007427BE">
        <w:rPr>
          <w:rFonts w:asciiTheme="minorHAnsi" w:hAnsiTheme="minorHAnsi" w:cstheme="minorHAnsi"/>
          <w:sz w:val="20"/>
          <w:szCs w:val="20"/>
          <w:lang w:val="en-IN"/>
        </w:rPr>
        <w:t xml:space="preserve">. </w:t>
      </w:r>
      <w:r w:rsidRPr="00D7469C">
        <w:rPr>
          <w:rFonts w:asciiTheme="minorHAnsi" w:hAnsiTheme="minorHAnsi" w:cstheme="minorHAnsi"/>
          <w:sz w:val="2"/>
          <w:szCs w:val="2"/>
          <w:lang w:val="en-IN"/>
        </w:rPr>
        <w:t>.</w:t>
      </w:r>
      <w:r w:rsidR="00D7469C" w:rsidRPr="00D7469C">
        <w:rPr>
          <w:rFonts w:asciiTheme="minorHAnsi" w:hAnsiTheme="minorHAnsi" w:cstheme="minorHAnsi"/>
          <w:sz w:val="2"/>
          <w:szCs w:val="2"/>
          <w:lang w:val="en-IN"/>
        </w:rPr>
        <w:t xml:space="preserve">   </w:t>
      </w:r>
      <w:r w:rsidR="00D7469C" w:rsidRPr="007427BE">
        <w:rPr>
          <w:rFonts w:asciiTheme="minorHAnsi" w:hAnsiTheme="minorHAnsi" w:cstheme="minorHAnsi"/>
          <w:color w:val="EEECE1" w:themeColor="background2"/>
          <w:sz w:val="2"/>
          <w:szCs w:val="2"/>
          <w:lang w:val="en-IN"/>
        </w:rPr>
        <w:t xml:space="preserve">Skill:  Matplotlib, </w:t>
      </w:r>
      <w:proofErr w:type="spellStart"/>
      <w:r w:rsidR="00D7469C" w:rsidRPr="007427BE">
        <w:rPr>
          <w:rFonts w:asciiTheme="minorHAnsi" w:hAnsiTheme="minorHAnsi" w:cstheme="minorHAnsi"/>
          <w:color w:val="EEECE1" w:themeColor="background2"/>
          <w:sz w:val="2"/>
          <w:szCs w:val="2"/>
          <w:lang w:val="en-IN"/>
        </w:rPr>
        <w:t>ggplot</w:t>
      </w:r>
      <w:proofErr w:type="spellEnd"/>
      <w:r w:rsidR="00D7469C" w:rsidRPr="007427BE">
        <w:rPr>
          <w:rFonts w:asciiTheme="minorHAnsi" w:hAnsiTheme="minorHAnsi" w:cstheme="minorHAnsi"/>
          <w:color w:val="EEECE1" w:themeColor="background2"/>
          <w:sz w:val="2"/>
          <w:szCs w:val="2"/>
          <w:lang w:val="en-IN"/>
        </w:rPr>
        <w:t xml:space="preserve">, data visualization, </w:t>
      </w:r>
      <w:proofErr w:type="spellStart"/>
      <w:r w:rsidR="00D7469C" w:rsidRPr="007427BE">
        <w:rPr>
          <w:rFonts w:asciiTheme="minorHAnsi" w:hAnsiTheme="minorHAnsi" w:cstheme="minorHAnsi"/>
          <w:color w:val="EEECE1" w:themeColor="background2"/>
          <w:sz w:val="2"/>
          <w:szCs w:val="2"/>
          <w:lang w:val="en-IN"/>
        </w:rPr>
        <w:t>Pytorch</w:t>
      </w:r>
      <w:proofErr w:type="spellEnd"/>
      <w:r w:rsidR="00D7469C" w:rsidRPr="007427BE">
        <w:rPr>
          <w:rFonts w:asciiTheme="minorHAnsi" w:hAnsiTheme="minorHAnsi" w:cstheme="minorHAnsi"/>
          <w:color w:val="EEECE1" w:themeColor="background2"/>
          <w:sz w:val="2"/>
          <w:szCs w:val="2"/>
          <w:lang w:val="en-IN"/>
        </w:rPr>
        <w:t xml:space="preserve">, Apache Airflow, Redshift, </w:t>
      </w:r>
      <w:proofErr w:type="spellStart"/>
      <w:r w:rsidR="00D7469C" w:rsidRPr="007427BE">
        <w:rPr>
          <w:rFonts w:asciiTheme="minorHAnsi" w:hAnsiTheme="minorHAnsi" w:cstheme="minorHAnsi"/>
          <w:color w:val="EEECE1" w:themeColor="background2"/>
          <w:sz w:val="2"/>
          <w:szCs w:val="2"/>
          <w:lang w:val="en-IN"/>
        </w:rPr>
        <w:t>BigQuery</w:t>
      </w:r>
      <w:proofErr w:type="spellEnd"/>
      <w:r w:rsidR="00D7469C" w:rsidRPr="007427BE">
        <w:rPr>
          <w:rFonts w:asciiTheme="minorHAnsi" w:hAnsiTheme="minorHAnsi" w:cstheme="minorHAnsi"/>
          <w:color w:val="EEECE1" w:themeColor="background2"/>
          <w:sz w:val="2"/>
          <w:szCs w:val="2"/>
          <w:lang w:val="en-IN"/>
        </w:rPr>
        <w:t xml:space="preserve">, Airflow, Terraform, ETL/ELT data pipelines,  Apache Spark, Databricks, Multivariate Analysis, Bayesian Methods, Generalized Linear Models, Non-Linear Models, Decision Trees, Non- Parametric estimation, critical thinking, out of box thinking,  Machine learning techniques, advanced process control, modelling, optimization, estimation &amp; data analysis techniques,  A/B Testing Statistical methods,s3, RDS, EC2,  embedded software, TABLEAU/Power Query, VLOOKUP, Excel,  low level </w:t>
      </w:r>
      <w:proofErr w:type="spellStart"/>
      <w:r w:rsidR="00D7469C" w:rsidRPr="007427BE">
        <w:rPr>
          <w:rFonts w:asciiTheme="minorHAnsi" w:hAnsiTheme="minorHAnsi" w:cstheme="minorHAnsi"/>
          <w:color w:val="EEECE1" w:themeColor="background2"/>
          <w:sz w:val="2"/>
          <w:szCs w:val="2"/>
          <w:lang w:val="en-IN"/>
        </w:rPr>
        <w:t>design,AWS</w:t>
      </w:r>
      <w:proofErr w:type="spellEnd"/>
      <w:r w:rsidR="00D7469C" w:rsidRPr="007427BE">
        <w:rPr>
          <w:rFonts w:asciiTheme="minorHAnsi" w:hAnsiTheme="minorHAnsi" w:cstheme="minorHAnsi"/>
          <w:color w:val="EEECE1" w:themeColor="background2"/>
          <w:sz w:val="2"/>
          <w:szCs w:val="2"/>
          <w:lang w:val="en-IN"/>
        </w:rPr>
        <w:t xml:space="preserve"> Lambda, AI/ML, NLP, business intelligence, market research, industry research, CI CD pipeline, Typescript, Robotics, Curiosity, Quantitively, quantitatively and qualitative Excel advanced, pandas, creating and maintaining data pipeline, visual analytical presentations, airflow, data visualizations, analysis of big data, Tableau dashboards, Design &amp; Analytical Skills: Test Execution and Results, Data mining, data analyst, Redshift, Postgres, AWS environment, MSSQL, front-end, backend, curate, Natural Language processing, mentorship, multiple sources and cleanse, enhance and </w:t>
      </w:r>
      <w:proofErr w:type="spellStart"/>
      <w:r w:rsidR="00D7469C" w:rsidRPr="007427BE">
        <w:rPr>
          <w:rFonts w:asciiTheme="minorHAnsi" w:hAnsiTheme="minorHAnsi" w:cstheme="minorHAnsi"/>
          <w:color w:val="EEECE1" w:themeColor="background2"/>
          <w:sz w:val="2"/>
          <w:szCs w:val="2"/>
          <w:lang w:val="en-IN"/>
        </w:rPr>
        <w:t>analyze</w:t>
      </w:r>
      <w:proofErr w:type="spellEnd"/>
      <w:r w:rsidR="00D7469C" w:rsidRPr="007427BE">
        <w:rPr>
          <w:rFonts w:asciiTheme="minorHAnsi" w:hAnsiTheme="minorHAnsi" w:cstheme="minorHAnsi"/>
          <w:color w:val="EEECE1" w:themeColor="background2"/>
          <w:sz w:val="2"/>
          <w:szCs w:val="2"/>
          <w:lang w:val="en-IN"/>
        </w:rPr>
        <w:t xml:space="preserve"> the data. predictive </w:t>
      </w:r>
      <w:proofErr w:type="spellStart"/>
      <w:r w:rsidR="00D7469C" w:rsidRPr="007427BE">
        <w:rPr>
          <w:rFonts w:asciiTheme="minorHAnsi" w:hAnsiTheme="minorHAnsi" w:cstheme="minorHAnsi"/>
          <w:color w:val="EEECE1" w:themeColor="background2"/>
          <w:sz w:val="2"/>
          <w:szCs w:val="2"/>
          <w:lang w:val="en-IN"/>
        </w:rPr>
        <w:t>Modeling</w:t>
      </w:r>
      <w:proofErr w:type="spellEnd"/>
      <w:r w:rsidR="00D7469C" w:rsidRPr="007427BE">
        <w:rPr>
          <w:rFonts w:asciiTheme="minorHAnsi" w:hAnsiTheme="minorHAnsi" w:cstheme="minorHAnsi"/>
          <w:color w:val="EEECE1" w:themeColor="background2"/>
          <w:sz w:val="2"/>
          <w:szCs w:val="2"/>
          <w:lang w:val="en-IN"/>
        </w:rPr>
        <w:t xml:space="preserve">, and creating Test Plans, Root Cause Analysis for 2G-5G, Creative Conflict, Competitiveness, Commitment, Collaboration, ambitious, work ethic, creativity, PowerPoint, excel, word, outlook, research skill, troubleshooting, operating system, LINUX, UNIX, Computer Architecture, HTML, CSS, JS, analytical approach, Distributions, Predictive </w:t>
      </w:r>
      <w:proofErr w:type="spellStart"/>
      <w:r w:rsidR="00D7469C" w:rsidRPr="007427BE">
        <w:rPr>
          <w:rFonts w:asciiTheme="minorHAnsi" w:hAnsiTheme="minorHAnsi" w:cstheme="minorHAnsi"/>
          <w:color w:val="EEECE1" w:themeColor="background2"/>
          <w:sz w:val="2"/>
          <w:szCs w:val="2"/>
          <w:lang w:val="en-IN"/>
        </w:rPr>
        <w:t>modeling</w:t>
      </w:r>
      <w:proofErr w:type="spellEnd"/>
      <w:r w:rsidR="00D7469C" w:rsidRPr="007427BE">
        <w:rPr>
          <w:rFonts w:asciiTheme="minorHAnsi" w:hAnsiTheme="minorHAnsi" w:cstheme="minorHAnsi"/>
          <w:color w:val="EEECE1" w:themeColor="background2"/>
          <w:sz w:val="2"/>
          <w:szCs w:val="2"/>
          <w:lang w:val="en-IN"/>
        </w:rPr>
        <w:t xml:space="preserve">, Data validation, Hypothesis testing, Business problem understanding, Technical problem translation, Communication of results, Stakeholder presentation, Problem-solving ability, Python programming, Machine learning, Advanced analytical methods, Team communication skills, Writing skills Data-driven mindset, conduct market research, data analysis tools and methodology, Business model, competitive analysis, gaming, product manager,  Implementation, Architecting, Mathematic, Management, Product Management, Computer Vision, Algorithms, Algorithm, Data Science Engineer,  SQL Server, SSIS, PHP, VBA, C#, Monte Carlo simulations, linear algebra, econometric, intellectual curiosity, creativity, REST APIs., Cloud Platform, Docker, Kubernetes, JSP,XML, Oracle, Product Analytics, mathematical software, Information Science, Scala, C#, Business insights, Fast paced, self-driven, collaborative, Decision making, Software engineering, Data warehouse, user satisfaction, data </w:t>
      </w:r>
      <w:proofErr w:type="spellStart"/>
      <w:r w:rsidR="00D7469C" w:rsidRPr="007427BE">
        <w:rPr>
          <w:rFonts w:asciiTheme="minorHAnsi" w:hAnsiTheme="minorHAnsi" w:cstheme="minorHAnsi"/>
          <w:color w:val="EEECE1" w:themeColor="background2"/>
          <w:sz w:val="2"/>
          <w:szCs w:val="2"/>
          <w:lang w:val="en-IN"/>
        </w:rPr>
        <w:t>modeling</w:t>
      </w:r>
      <w:proofErr w:type="spellEnd"/>
      <w:r w:rsidR="00D7469C" w:rsidRPr="007427BE">
        <w:rPr>
          <w:rFonts w:asciiTheme="minorHAnsi" w:hAnsiTheme="minorHAnsi" w:cstheme="minorHAnsi"/>
          <w:color w:val="EEECE1" w:themeColor="background2"/>
          <w:sz w:val="2"/>
          <w:szCs w:val="2"/>
          <w:lang w:val="en-IN"/>
        </w:rPr>
        <w:t xml:space="preserve">, Data Engineering, Data Analytics, Data Quality, Python, iOS, Android, HTML5/CSS3, Angular, BackBone.js, Dojo, Node JS, Spring MVC, Rest Easy, Ruby on Rails, MongoDB, Cassandra, EC2, ELB, Route53, Hadoop, Pig, Selenium, Testing, Intern, Karma data life cycle, </w:t>
      </w:r>
      <w:r w:rsidR="007427BE" w:rsidRPr="007427BE">
        <w:rPr>
          <w:rFonts w:asciiTheme="minorHAnsi" w:hAnsiTheme="minorHAnsi" w:cstheme="minorHAnsi"/>
          <w:color w:val="EEECE1" w:themeColor="background2"/>
          <w:sz w:val="2"/>
          <w:szCs w:val="2"/>
          <w:lang w:val="en-IN"/>
        </w:rPr>
        <w:t xml:space="preserve">Unit </w:t>
      </w:r>
      <w:r w:rsidR="00D7469C" w:rsidRPr="007427BE">
        <w:rPr>
          <w:rFonts w:asciiTheme="minorHAnsi" w:hAnsiTheme="minorHAnsi" w:cstheme="minorHAnsi"/>
          <w:color w:val="EEECE1" w:themeColor="background2"/>
          <w:sz w:val="2"/>
          <w:szCs w:val="2"/>
          <w:lang w:val="en-IN"/>
        </w:rPr>
        <w:t xml:space="preserve">Testing, </w:t>
      </w:r>
      <w:r w:rsidR="007858A7" w:rsidRPr="007427BE">
        <w:rPr>
          <w:rFonts w:asciiTheme="minorHAnsi" w:hAnsiTheme="minorHAnsi" w:cstheme="minorHAnsi"/>
          <w:color w:val="EEECE1" w:themeColor="background2"/>
          <w:sz w:val="2"/>
          <w:szCs w:val="2"/>
          <w:lang w:val="en-IN"/>
        </w:rPr>
        <w:t xml:space="preserve"> </w:t>
      </w:r>
      <w:r w:rsidR="007427BE" w:rsidRPr="007427BE">
        <w:rPr>
          <w:rFonts w:asciiTheme="minorHAnsi" w:hAnsiTheme="minorHAnsi" w:cstheme="minorHAnsi"/>
          <w:color w:val="EEECE1" w:themeColor="background2"/>
          <w:sz w:val="2"/>
          <w:szCs w:val="2"/>
        </w:rPr>
        <w:t>data visualization</w:t>
      </w:r>
      <w:r w:rsidR="007427BE" w:rsidRPr="007427BE">
        <w:rPr>
          <w:rFonts w:asciiTheme="minorHAnsi" w:hAnsiTheme="minorHAnsi" w:cstheme="minorHAnsi"/>
          <w:color w:val="EEECE1" w:themeColor="background2"/>
          <w:sz w:val="2"/>
          <w:szCs w:val="2"/>
        </w:rPr>
        <w:t xml:space="preserve"> </w:t>
      </w:r>
      <w:r w:rsidR="007858A7" w:rsidRPr="007427BE">
        <w:rPr>
          <w:rFonts w:asciiTheme="minorHAnsi" w:hAnsiTheme="minorHAnsi" w:cstheme="minorHAnsi"/>
          <w:color w:val="EEECE1" w:themeColor="background2"/>
          <w:sz w:val="2"/>
          <w:szCs w:val="2"/>
          <w:lang w:val="en-IN"/>
        </w:rPr>
        <w:t>mathematics</w:t>
      </w:r>
      <w:r w:rsidR="007427BE" w:rsidRPr="007427BE">
        <w:rPr>
          <w:rFonts w:asciiTheme="minorHAnsi" w:hAnsiTheme="minorHAnsi" w:cstheme="minorHAnsi"/>
          <w:color w:val="EEECE1" w:themeColor="background2"/>
          <w:sz w:val="2"/>
          <w:szCs w:val="2"/>
          <w:lang w:val="en-IN"/>
        </w:rPr>
        <w:t xml:space="preserve"> </w:t>
      </w:r>
      <w:r w:rsidR="00D7469C" w:rsidRPr="007427BE">
        <w:rPr>
          <w:rFonts w:asciiTheme="minorHAnsi" w:hAnsiTheme="minorHAnsi" w:cstheme="minorHAnsi"/>
          <w:color w:val="EEECE1" w:themeColor="background2"/>
          <w:sz w:val="2"/>
          <w:szCs w:val="2"/>
          <w:lang w:val="en-IN"/>
        </w:rPr>
        <w:t xml:space="preserve">Computational biology, Pandas, Data Science, Data Analysis, work Cross-functional, Maven, </w:t>
      </w:r>
      <w:r w:rsidR="00D7469C" w:rsidRPr="00D7469C">
        <w:rPr>
          <w:rFonts w:asciiTheme="minorHAnsi" w:hAnsiTheme="minorHAnsi" w:cstheme="minorHAnsi"/>
          <w:color w:val="FFFFFF" w:themeColor="background1"/>
          <w:sz w:val="2"/>
          <w:szCs w:val="2"/>
          <w:lang w:val="en-IN"/>
        </w:rPr>
        <w:t xml:space="preserve">data-driven, advanced analytics, communication skill, Fintech, Banking, SAS, Bayesian, K-means, ETL, optimization, OOPs, Analytical, problem solving, Data Scientist, Machine Learning, Linear Regression, Naive Bayes, NLP, Computer Vision, Logistics Regression, mathematical modelling, gourbi, Optimization, PU Classification, Clustering, CNN, Random Forests, </w:t>
      </w:r>
      <w:proofErr w:type="spellStart"/>
      <w:r w:rsidR="00D7469C" w:rsidRPr="00D7469C">
        <w:rPr>
          <w:rFonts w:asciiTheme="minorHAnsi" w:hAnsiTheme="minorHAnsi" w:cstheme="minorHAnsi"/>
          <w:color w:val="FFFFFF" w:themeColor="background1"/>
          <w:sz w:val="2"/>
          <w:szCs w:val="2"/>
          <w:lang w:val="en-IN"/>
        </w:rPr>
        <w:t>XGBoost</w:t>
      </w:r>
      <w:proofErr w:type="spellEnd"/>
      <w:r w:rsidR="00D7469C" w:rsidRPr="00D7469C">
        <w:rPr>
          <w:rFonts w:asciiTheme="minorHAnsi" w:hAnsiTheme="minorHAnsi" w:cstheme="minorHAnsi"/>
          <w:color w:val="FFFFFF" w:themeColor="background1"/>
          <w:sz w:val="2"/>
          <w:szCs w:val="2"/>
          <w:lang w:val="en-IN"/>
        </w:rPr>
        <w:t>, PCA, SVM, Natural Language Processing, Large Language Models, Hypothesis Testing, Deep Learning, A/B Testing, problem solving, tech savvy, Data  Management, Business Analyst, Reporting, software developer, Marketing, Business Intelligence, Product Management, Data Structures, probability,  Renewable Energy, Power Projects or Sustainability, drive revenue, data driven approach.</w:t>
      </w:r>
    </w:p>
    <w:sectPr w:rsidR="00902FFD" w:rsidRPr="00D7469C" w:rsidSect="007D1F8F">
      <w:pgSz w:w="12240" w:h="15840" w:code="1"/>
      <w:pgMar w:top="284" w:right="720" w:bottom="720" w:left="720" w:header="0" w:footer="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Times New Roman"/>
    <w:panose1 w:val="020B0604020202020204"/>
    <w:charset w:val="00"/>
    <w:family w:val="auto"/>
    <w:pitch w:val="variable"/>
  </w:font>
  <w:font w:name="Times">
    <w:altName w:val="Sylfaen"/>
    <w:panose1 w:val="020B06040202020202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0000001"/>
    <w:multiLevelType w:val="singleLevel"/>
    <w:tmpl w:val="00000000"/>
    <w:lvl w:ilvl="0">
      <w:numFmt w:val="bullet"/>
      <w:lvlText w:val="-"/>
      <w:lvlJc w:val="left"/>
      <w:pPr>
        <w:tabs>
          <w:tab w:val="num" w:pos="360"/>
        </w:tabs>
        <w:ind w:left="360" w:hanging="360"/>
      </w:pPr>
      <w:rPr>
        <w:rFonts w:ascii="Times New Roman" w:hAnsi="Times New Roman" w:hint="default"/>
      </w:rPr>
    </w:lvl>
  </w:abstractNum>
  <w:abstractNum w:abstractNumId="2" w15:restartNumberingAfterBreak="0">
    <w:nsid w:val="00000002"/>
    <w:multiLevelType w:val="singleLevel"/>
    <w:tmpl w:val="00000000"/>
    <w:lvl w:ilvl="0">
      <w:numFmt w:val="bullet"/>
      <w:lvlText w:val="-"/>
      <w:lvlJc w:val="left"/>
      <w:pPr>
        <w:tabs>
          <w:tab w:val="num" w:pos="360"/>
        </w:tabs>
        <w:ind w:left="360" w:hanging="360"/>
      </w:pPr>
      <w:rPr>
        <w:rFonts w:ascii="Times New Roman" w:hAnsi="Times New Roman" w:hint="default"/>
      </w:rPr>
    </w:lvl>
  </w:abstractNum>
  <w:abstractNum w:abstractNumId="3" w15:restartNumberingAfterBreak="0">
    <w:nsid w:val="00000003"/>
    <w:multiLevelType w:val="singleLevel"/>
    <w:tmpl w:val="00000000"/>
    <w:lvl w:ilvl="0">
      <w:numFmt w:val="bullet"/>
      <w:lvlText w:val="-"/>
      <w:lvlJc w:val="left"/>
      <w:pPr>
        <w:tabs>
          <w:tab w:val="num" w:pos="360"/>
        </w:tabs>
        <w:ind w:left="360" w:hanging="360"/>
      </w:pPr>
      <w:rPr>
        <w:rFonts w:ascii="Times New Roman" w:hAnsi="Times New Roman" w:hint="default"/>
      </w:rPr>
    </w:lvl>
  </w:abstractNum>
  <w:abstractNum w:abstractNumId="4" w15:restartNumberingAfterBreak="0">
    <w:nsid w:val="00000004"/>
    <w:multiLevelType w:val="singleLevel"/>
    <w:tmpl w:val="00000000"/>
    <w:lvl w:ilvl="0">
      <w:numFmt w:val="bullet"/>
      <w:lvlText w:val="-"/>
      <w:lvlJc w:val="left"/>
      <w:pPr>
        <w:tabs>
          <w:tab w:val="num" w:pos="360"/>
        </w:tabs>
        <w:ind w:left="360" w:hanging="360"/>
      </w:pPr>
      <w:rPr>
        <w:rFonts w:ascii="Times New Roman" w:hAnsi="Times New Roman" w:hint="default"/>
      </w:rPr>
    </w:lvl>
  </w:abstractNum>
  <w:abstractNum w:abstractNumId="5" w15:restartNumberingAfterBreak="0">
    <w:nsid w:val="00000005"/>
    <w:multiLevelType w:val="singleLevel"/>
    <w:tmpl w:val="00000000"/>
    <w:lvl w:ilvl="0">
      <w:numFmt w:val="bullet"/>
      <w:lvlText w:val="-"/>
      <w:lvlJc w:val="left"/>
      <w:pPr>
        <w:tabs>
          <w:tab w:val="num" w:pos="360"/>
        </w:tabs>
        <w:ind w:left="360" w:hanging="360"/>
      </w:pPr>
      <w:rPr>
        <w:rFonts w:hint="default"/>
      </w:rPr>
    </w:lvl>
  </w:abstractNum>
  <w:abstractNum w:abstractNumId="6" w15:restartNumberingAfterBreak="0">
    <w:nsid w:val="00000006"/>
    <w:multiLevelType w:val="singleLevel"/>
    <w:tmpl w:val="00000000"/>
    <w:lvl w:ilvl="0">
      <w:numFmt w:val="bullet"/>
      <w:lvlText w:val="-"/>
      <w:lvlJc w:val="left"/>
      <w:pPr>
        <w:tabs>
          <w:tab w:val="num" w:pos="360"/>
        </w:tabs>
        <w:ind w:left="360" w:hanging="360"/>
      </w:pPr>
      <w:rPr>
        <w:rFonts w:ascii="Times New Roman" w:hAnsi="Times New Roman" w:hint="default"/>
      </w:rPr>
    </w:lvl>
  </w:abstractNum>
  <w:abstractNum w:abstractNumId="7" w15:restartNumberingAfterBreak="0">
    <w:nsid w:val="00000007"/>
    <w:multiLevelType w:val="singleLevel"/>
    <w:tmpl w:val="00000000"/>
    <w:lvl w:ilvl="0">
      <w:numFmt w:val="bullet"/>
      <w:lvlText w:val="-"/>
      <w:lvlJc w:val="left"/>
      <w:pPr>
        <w:tabs>
          <w:tab w:val="num" w:pos="360"/>
        </w:tabs>
        <w:ind w:left="360" w:hanging="360"/>
      </w:pPr>
      <w:rPr>
        <w:rFonts w:ascii="Times New Roman" w:hAnsi="Times New Roman" w:hint="default"/>
      </w:rPr>
    </w:lvl>
  </w:abstractNum>
  <w:abstractNum w:abstractNumId="8" w15:restartNumberingAfterBreak="0">
    <w:nsid w:val="00000008"/>
    <w:multiLevelType w:val="singleLevel"/>
    <w:tmpl w:val="00000000"/>
    <w:lvl w:ilvl="0">
      <w:numFmt w:val="bullet"/>
      <w:lvlText w:val="-"/>
      <w:lvlJc w:val="left"/>
      <w:pPr>
        <w:tabs>
          <w:tab w:val="num" w:pos="360"/>
        </w:tabs>
        <w:ind w:left="360" w:hanging="360"/>
      </w:pPr>
      <w:rPr>
        <w:rFonts w:ascii="Times New Roman" w:hAnsi="Times New Roman" w:hint="default"/>
      </w:rPr>
    </w:lvl>
  </w:abstractNum>
  <w:abstractNum w:abstractNumId="9" w15:restartNumberingAfterBreak="0">
    <w:nsid w:val="00000009"/>
    <w:multiLevelType w:val="singleLevel"/>
    <w:tmpl w:val="00000000"/>
    <w:lvl w:ilvl="0">
      <w:numFmt w:val="bullet"/>
      <w:lvlText w:val="-"/>
      <w:lvlJc w:val="left"/>
      <w:pPr>
        <w:tabs>
          <w:tab w:val="num" w:pos="360"/>
        </w:tabs>
        <w:ind w:left="360" w:hanging="360"/>
      </w:pPr>
      <w:rPr>
        <w:rFonts w:ascii="Times New Roman" w:hAnsi="Times New Roman" w:hint="default"/>
      </w:rPr>
    </w:lvl>
  </w:abstractNum>
  <w:abstractNum w:abstractNumId="10" w15:restartNumberingAfterBreak="0">
    <w:nsid w:val="0000000A"/>
    <w:multiLevelType w:val="singleLevel"/>
    <w:tmpl w:val="00000000"/>
    <w:lvl w:ilvl="0">
      <w:numFmt w:val="bullet"/>
      <w:lvlText w:val="-"/>
      <w:lvlJc w:val="left"/>
      <w:pPr>
        <w:tabs>
          <w:tab w:val="num" w:pos="360"/>
        </w:tabs>
        <w:ind w:left="360" w:hanging="360"/>
      </w:pPr>
      <w:rPr>
        <w:rFonts w:ascii="Times New Roman" w:hAnsi="Times New Roman" w:hint="default"/>
      </w:rPr>
    </w:lvl>
  </w:abstractNum>
  <w:abstractNum w:abstractNumId="11" w15:restartNumberingAfterBreak="0">
    <w:nsid w:val="0608044C"/>
    <w:multiLevelType w:val="hybridMultilevel"/>
    <w:tmpl w:val="23524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AA33AAD"/>
    <w:multiLevelType w:val="hybridMultilevel"/>
    <w:tmpl w:val="7AA8E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B114E78"/>
    <w:multiLevelType w:val="singleLevel"/>
    <w:tmpl w:val="A0EE4AC4"/>
    <w:lvl w:ilvl="0">
      <w:start w:val="1"/>
      <w:numFmt w:val="bullet"/>
      <w:lvlText w:val=""/>
      <w:lvlJc w:val="left"/>
      <w:pPr>
        <w:tabs>
          <w:tab w:val="num" w:pos="360"/>
        </w:tabs>
        <w:ind w:left="144" w:hanging="144"/>
      </w:pPr>
      <w:rPr>
        <w:rFonts w:ascii="Symbol" w:hAnsi="Symbol" w:hint="default"/>
      </w:rPr>
    </w:lvl>
  </w:abstractNum>
  <w:abstractNum w:abstractNumId="14" w15:restartNumberingAfterBreak="0">
    <w:nsid w:val="0D8C64FE"/>
    <w:multiLevelType w:val="singleLevel"/>
    <w:tmpl w:val="28F6BC9A"/>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164C2188"/>
    <w:multiLevelType w:val="singleLevel"/>
    <w:tmpl w:val="8AD452A4"/>
    <w:lvl w:ilvl="0">
      <w:start w:val="1"/>
      <w:numFmt w:val="bullet"/>
      <w:lvlText w:val=""/>
      <w:lvlJc w:val="left"/>
      <w:pPr>
        <w:tabs>
          <w:tab w:val="num" w:pos="360"/>
        </w:tabs>
        <w:ind w:left="360" w:hanging="360"/>
      </w:pPr>
      <w:rPr>
        <w:rFonts w:ascii="Symbol" w:hAnsi="Symbol" w:hint="default"/>
        <w:sz w:val="18"/>
      </w:rPr>
    </w:lvl>
  </w:abstractNum>
  <w:abstractNum w:abstractNumId="16" w15:restartNumberingAfterBreak="0">
    <w:nsid w:val="17BF23B2"/>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181E6A18"/>
    <w:multiLevelType w:val="hybridMultilevel"/>
    <w:tmpl w:val="DAFA6D24"/>
    <w:lvl w:ilvl="0" w:tplc="4DD07BDC">
      <w:start w:val="1"/>
      <w:numFmt w:val="bullet"/>
      <w:lvlText w:val=""/>
      <w:lvlJc w:val="left"/>
      <w:pPr>
        <w:tabs>
          <w:tab w:val="num" w:pos="720"/>
        </w:tabs>
        <w:ind w:left="72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B054302"/>
    <w:multiLevelType w:val="multilevel"/>
    <w:tmpl w:val="E08857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AA23E3"/>
    <w:multiLevelType w:val="hybridMultilevel"/>
    <w:tmpl w:val="453C5F7A"/>
    <w:lvl w:ilvl="0" w:tplc="605E5F48">
      <w:start w:val="1"/>
      <w:numFmt w:val="bullet"/>
      <w:lvlText w:val=""/>
      <w:lvlJc w:val="left"/>
      <w:pPr>
        <w:tabs>
          <w:tab w:val="num" w:pos="360"/>
        </w:tabs>
        <w:ind w:left="360" w:hanging="360"/>
      </w:pPr>
      <w:rPr>
        <w:rFonts w:ascii="Symbol" w:hAnsi="Symbol" w:hint="default"/>
        <w:sz w:val="14"/>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0" w15:restartNumberingAfterBreak="0">
    <w:nsid w:val="284C13B9"/>
    <w:multiLevelType w:val="hybridMultilevel"/>
    <w:tmpl w:val="FB0A5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9B42351"/>
    <w:multiLevelType w:val="multilevel"/>
    <w:tmpl w:val="192A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BC136A6"/>
    <w:multiLevelType w:val="hybridMultilevel"/>
    <w:tmpl w:val="453C5F7A"/>
    <w:lvl w:ilvl="0" w:tplc="605E5F48">
      <w:start w:val="1"/>
      <w:numFmt w:val="bullet"/>
      <w:lvlText w:val=""/>
      <w:lvlJc w:val="left"/>
      <w:pPr>
        <w:tabs>
          <w:tab w:val="num" w:pos="360"/>
        </w:tabs>
        <w:ind w:left="360" w:hanging="360"/>
      </w:pPr>
      <w:rPr>
        <w:rFonts w:ascii="Symbol" w:hAnsi="Symbol" w:hint="default"/>
        <w:sz w:val="14"/>
      </w:rPr>
    </w:lvl>
    <w:lvl w:ilvl="1" w:tplc="3B580A0E">
      <w:start w:val="1"/>
      <w:numFmt w:val="bullet"/>
      <w:lvlText w:val="·"/>
      <w:lvlJc w:val="left"/>
      <w:pPr>
        <w:tabs>
          <w:tab w:val="num" w:pos="720"/>
        </w:tabs>
        <w:ind w:left="720" w:hanging="360"/>
      </w:pPr>
      <w:rPr>
        <w:rFonts w:ascii="Times New Roman" w:hAnsi="Times New Roman" w:cs="Times New Roman"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3" w15:restartNumberingAfterBreak="0">
    <w:nsid w:val="30667E6D"/>
    <w:multiLevelType w:val="singleLevel"/>
    <w:tmpl w:val="28F6BC9A"/>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2F76D55"/>
    <w:multiLevelType w:val="hybridMultilevel"/>
    <w:tmpl w:val="3092B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C067869"/>
    <w:multiLevelType w:val="hybridMultilevel"/>
    <w:tmpl w:val="4B78A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0FA7EBF"/>
    <w:multiLevelType w:val="hybridMultilevel"/>
    <w:tmpl w:val="453C5F7A"/>
    <w:lvl w:ilvl="0" w:tplc="F8568902">
      <w:start w:val="1"/>
      <w:numFmt w:val="bullet"/>
      <w:lvlText w:val="­"/>
      <w:lvlJc w:val="left"/>
      <w:pPr>
        <w:tabs>
          <w:tab w:val="num" w:pos="360"/>
        </w:tabs>
        <w:ind w:left="360" w:hanging="360"/>
      </w:pPr>
      <w:rPr>
        <w:rFonts w:hint="default"/>
      </w:rPr>
    </w:lvl>
    <w:lvl w:ilvl="1" w:tplc="3B580A0E">
      <w:start w:val="1"/>
      <w:numFmt w:val="bullet"/>
      <w:lvlText w:val="·"/>
      <w:lvlJc w:val="left"/>
      <w:pPr>
        <w:tabs>
          <w:tab w:val="num" w:pos="720"/>
        </w:tabs>
        <w:ind w:left="720" w:hanging="360"/>
      </w:pPr>
      <w:rPr>
        <w:rFonts w:ascii="Times New Roman" w:hAnsi="Times New Roman" w:cs="Times New Roman"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7" w15:restartNumberingAfterBreak="0">
    <w:nsid w:val="42FE3D72"/>
    <w:multiLevelType w:val="hybridMultilevel"/>
    <w:tmpl w:val="E34EB402"/>
    <w:lvl w:ilvl="0" w:tplc="4DD07BDC">
      <w:start w:val="1"/>
      <w:numFmt w:val="bullet"/>
      <w:lvlText w:val=""/>
      <w:lvlJc w:val="left"/>
      <w:pPr>
        <w:tabs>
          <w:tab w:val="num" w:pos="720"/>
        </w:tabs>
        <w:ind w:left="72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7246D60"/>
    <w:multiLevelType w:val="hybridMultilevel"/>
    <w:tmpl w:val="453C5F7A"/>
    <w:lvl w:ilvl="0" w:tplc="605E5F48">
      <w:start w:val="1"/>
      <w:numFmt w:val="bullet"/>
      <w:lvlText w:val=""/>
      <w:lvlJc w:val="left"/>
      <w:pPr>
        <w:tabs>
          <w:tab w:val="num" w:pos="360"/>
        </w:tabs>
        <w:ind w:left="360" w:hanging="360"/>
      </w:pPr>
      <w:rPr>
        <w:rFonts w:ascii="Symbol" w:hAnsi="Symbol" w:hint="default"/>
        <w:sz w:val="14"/>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9" w15:restartNumberingAfterBreak="0">
    <w:nsid w:val="47536D44"/>
    <w:multiLevelType w:val="multilevel"/>
    <w:tmpl w:val="16FC2530"/>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4E7C2D8D"/>
    <w:multiLevelType w:val="hybridMultilevel"/>
    <w:tmpl w:val="64301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C05FBB"/>
    <w:multiLevelType w:val="hybridMultilevel"/>
    <w:tmpl w:val="C680D18C"/>
    <w:lvl w:ilvl="0" w:tplc="4DD07BDC">
      <w:start w:val="1"/>
      <w:numFmt w:val="bullet"/>
      <w:lvlText w:val=""/>
      <w:lvlJc w:val="left"/>
      <w:pPr>
        <w:tabs>
          <w:tab w:val="num" w:pos="720"/>
        </w:tabs>
        <w:ind w:left="72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2DB734E"/>
    <w:multiLevelType w:val="hybridMultilevel"/>
    <w:tmpl w:val="ACBA0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38671D0"/>
    <w:multiLevelType w:val="hybridMultilevel"/>
    <w:tmpl w:val="0F243A44"/>
    <w:lvl w:ilvl="0" w:tplc="4DD07BDC">
      <w:start w:val="1"/>
      <w:numFmt w:val="bullet"/>
      <w:lvlText w:val=""/>
      <w:lvlJc w:val="left"/>
      <w:pPr>
        <w:tabs>
          <w:tab w:val="num" w:pos="927"/>
        </w:tabs>
        <w:ind w:left="927" w:hanging="360"/>
      </w:pPr>
      <w:rPr>
        <w:rFonts w:ascii="Symbol" w:hAnsi="Symbol" w:hint="default"/>
        <w:sz w:val="18"/>
      </w:rPr>
    </w:lvl>
    <w:lvl w:ilvl="1" w:tplc="04090003" w:tentative="1">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34" w15:restartNumberingAfterBreak="0">
    <w:nsid w:val="557D71AE"/>
    <w:multiLevelType w:val="singleLevel"/>
    <w:tmpl w:val="605E5F48"/>
    <w:lvl w:ilvl="0">
      <w:start w:val="1"/>
      <w:numFmt w:val="bullet"/>
      <w:lvlText w:val=""/>
      <w:lvlJc w:val="left"/>
      <w:pPr>
        <w:tabs>
          <w:tab w:val="num" w:pos="360"/>
        </w:tabs>
        <w:ind w:left="360" w:hanging="360"/>
      </w:pPr>
      <w:rPr>
        <w:rFonts w:ascii="Symbol" w:hAnsi="Symbol" w:hint="default"/>
        <w:sz w:val="14"/>
      </w:rPr>
    </w:lvl>
  </w:abstractNum>
  <w:abstractNum w:abstractNumId="35" w15:restartNumberingAfterBreak="0">
    <w:nsid w:val="55F13499"/>
    <w:multiLevelType w:val="hybridMultilevel"/>
    <w:tmpl w:val="4BA2EAFE"/>
    <w:lvl w:ilvl="0" w:tplc="4DD07BDC">
      <w:start w:val="1"/>
      <w:numFmt w:val="bullet"/>
      <w:lvlText w:val=""/>
      <w:lvlJc w:val="left"/>
      <w:pPr>
        <w:tabs>
          <w:tab w:val="num" w:pos="720"/>
        </w:tabs>
        <w:ind w:left="72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6001801"/>
    <w:multiLevelType w:val="singleLevel"/>
    <w:tmpl w:val="0592F4E6"/>
    <w:lvl w:ilvl="0">
      <w:start w:val="1"/>
      <w:numFmt w:val="bullet"/>
      <w:lvlText w:val=""/>
      <w:lvlJc w:val="left"/>
      <w:pPr>
        <w:tabs>
          <w:tab w:val="num" w:pos="360"/>
        </w:tabs>
        <w:ind w:left="360" w:hanging="360"/>
      </w:pPr>
      <w:rPr>
        <w:rFonts w:ascii="Symbol" w:hAnsi="Symbol" w:hint="default"/>
        <w:sz w:val="20"/>
      </w:rPr>
    </w:lvl>
  </w:abstractNum>
  <w:abstractNum w:abstractNumId="37" w15:restartNumberingAfterBreak="0">
    <w:nsid w:val="5651165D"/>
    <w:multiLevelType w:val="singleLevel"/>
    <w:tmpl w:val="8AD452A4"/>
    <w:lvl w:ilvl="0">
      <w:start w:val="1"/>
      <w:numFmt w:val="bullet"/>
      <w:lvlText w:val=""/>
      <w:lvlJc w:val="left"/>
      <w:pPr>
        <w:tabs>
          <w:tab w:val="num" w:pos="360"/>
        </w:tabs>
        <w:ind w:left="360" w:hanging="360"/>
      </w:pPr>
      <w:rPr>
        <w:rFonts w:ascii="Symbol" w:hAnsi="Symbol" w:hint="default"/>
        <w:sz w:val="18"/>
      </w:rPr>
    </w:lvl>
  </w:abstractNum>
  <w:abstractNum w:abstractNumId="38" w15:restartNumberingAfterBreak="0">
    <w:nsid w:val="58644A82"/>
    <w:multiLevelType w:val="singleLevel"/>
    <w:tmpl w:val="0592F4E6"/>
    <w:lvl w:ilvl="0">
      <w:start w:val="1"/>
      <w:numFmt w:val="bullet"/>
      <w:lvlText w:val=""/>
      <w:lvlJc w:val="left"/>
      <w:pPr>
        <w:tabs>
          <w:tab w:val="num" w:pos="360"/>
        </w:tabs>
        <w:ind w:left="360" w:hanging="360"/>
      </w:pPr>
      <w:rPr>
        <w:rFonts w:ascii="Symbol" w:hAnsi="Symbol" w:hint="default"/>
        <w:sz w:val="20"/>
      </w:rPr>
    </w:lvl>
  </w:abstractNum>
  <w:abstractNum w:abstractNumId="39" w15:restartNumberingAfterBreak="0">
    <w:nsid w:val="5F3715C2"/>
    <w:multiLevelType w:val="hybridMultilevel"/>
    <w:tmpl w:val="DBFCF6FC"/>
    <w:lvl w:ilvl="0" w:tplc="4DD07BDC">
      <w:start w:val="1"/>
      <w:numFmt w:val="bullet"/>
      <w:lvlText w:val=""/>
      <w:lvlJc w:val="left"/>
      <w:pPr>
        <w:tabs>
          <w:tab w:val="num" w:pos="927"/>
        </w:tabs>
        <w:ind w:left="927" w:hanging="360"/>
      </w:pPr>
      <w:rPr>
        <w:rFonts w:ascii="Symbol" w:hAnsi="Symbol" w:hint="default"/>
        <w:sz w:val="18"/>
      </w:rPr>
    </w:lvl>
    <w:lvl w:ilvl="1" w:tplc="04090003" w:tentative="1">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40" w15:restartNumberingAfterBreak="0">
    <w:nsid w:val="60B42ABA"/>
    <w:multiLevelType w:val="singleLevel"/>
    <w:tmpl w:val="8AD452A4"/>
    <w:lvl w:ilvl="0">
      <w:start w:val="1"/>
      <w:numFmt w:val="bullet"/>
      <w:lvlText w:val=""/>
      <w:lvlJc w:val="left"/>
      <w:pPr>
        <w:tabs>
          <w:tab w:val="num" w:pos="360"/>
        </w:tabs>
        <w:ind w:left="360" w:hanging="360"/>
      </w:pPr>
      <w:rPr>
        <w:rFonts w:ascii="Symbol" w:hAnsi="Symbol" w:hint="default"/>
        <w:sz w:val="18"/>
      </w:rPr>
    </w:lvl>
  </w:abstractNum>
  <w:abstractNum w:abstractNumId="41" w15:restartNumberingAfterBreak="0">
    <w:nsid w:val="619560D6"/>
    <w:multiLevelType w:val="multilevel"/>
    <w:tmpl w:val="76EE1C3E"/>
    <w:lvl w:ilvl="0">
      <w:start w:val="1"/>
      <w:numFmt w:val="bullet"/>
      <w:lvlText w:val=""/>
      <w:lvlJc w:val="left"/>
      <w:pPr>
        <w:tabs>
          <w:tab w:val="num" w:pos="2696"/>
        </w:tabs>
        <w:ind w:left="2696" w:hanging="360"/>
      </w:pPr>
      <w:rPr>
        <w:rFonts w:ascii="Symbol" w:hAnsi="Symbol" w:hint="default"/>
      </w:rPr>
    </w:lvl>
    <w:lvl w:ilvl="1">
      <w:start w:val="1"/>
      <w:numFmt w:val="bullet"/>
      <w:lvlText w:val="o"/>
      <w:lvlJc w:val="left"/>
      <w:pPr>
        <w:tabs>
          <w:tab w:val="num" w:pos="3416"/>
        </w:tabs>
        <w:ind w:left="3416" w:hanging="360"/>
      </w:pPr>
      <w:rPr>
        <w:rFonts w:ascii="Courier New" w:hAnsi="Courier New" w:hint="default"/>
      </w:rPr>
    </w:lvl>
    <w:lvl w:ilvl="2" w:tentative="1">
      <w:start w:val="1"/>
      <w:numFmt w:val="bullet"/>
      <w:lvlText w:val=""/>
      <w:lvlJc w:val="left"/>
      <w:pPr>
        <w:tabs>
          <w:tab w:val="num" w:pos="4136"/>
        </w:tabs>
        <w:ind w:left="4136" w:hanging="360"/>
      </w:pPr>
      <w:rPr>
        <w:rFonts w:ascii="Wingdings" w:hAnsi="Wingdings" w:hint="default"/>
      </w:rPr>
    </w:lvl>
    <w:lvl w:ilvl="3" w:tentative="1">
      <w:start w:val="1"/>
      <w:numFmt w:val="bullet"/>
      <w:lvlText w:val=""/>
      <w:lvlJc w:val="left"/>
      <w:pPr>
        <w:tabs>
          <w:tab w:val="num" w:pos="4856"/>
        </w:tabs>
        <w:ind w:left="4856" w:hanging="360"/>
      </w:pPr>
      <w:rPr>
        <w:rFonts w:ascii="Symbol" w:hAnsi="Symbol" w:hint="default"/>
      </w:rPr>
    </w:lvl>
    <w:lvl w:ilvl="4" w:tentative="1">
      <w:start w:val="1"/>
      <w:numFmt w:val="bullet"/>
      <w:lvlText w:val="o"/>
      <w:lvlJc w:val="left"/>
      <w:pPr>
        <w:tabs>
          <w:tab w:val="num" w:pos="5576"/>
        </w:tabs>
        <w:ind w:left="5576" w:hanging="360"/>
      </w:pPr>
      <w:rPr>
        <w:rFonts w:ascii="Courier New" w:hAnsi="Courier New" w:hint="default"/>
      </w:rPr>
    </w:lvl>
    <w:lvl w:ilvl="5" w:tentative="1">
      <w:start w:val="1"/>
      <w:numFmt w:val="bullet"/>
      <w:lvlText w:val=""/>
      <w:lvlJc w:val="left"/>
      <w:pPr>
        <w:tabs>
          <w:tab w:val="num" w:pos="6296"/>
        </w:tabs>
        <w:ind w:left="6296" w:hanging="360"/>
      </w:pPr>
      <w:rPr>
        <w:rFonts w:ascii="Wingdings" w:hAnsi="Wingdings" w:hint="default"/>
      </w:rPr>
    </w:lvl>
    <w:lvl w:ilvl="6" w:tentative="1">
      <w:start w:val="1"/>
      <w:numFmt w:val="bullet"/>
      <w:lvlText w:val=""/>
      <w:lvlJc w:val="left"/>
      <w:pPr>
        <w:tabs>
          <w:tab w:val="num" w:pos="7016"/>
        </w:tabs>
        <w:ind w:left="7016" w:hanging="360"/>
      </w:pPr>
      <w:rPr>
        <w:rFonts w:ascii="Symbol" w:hAnsi="Symbol" w:hint="default"/>
      </w:rPr>
    </w:lvl>
    <w:lvl w:ilvl="7" w:tentative="1">
      <w:start w:val="1"/>
      <w:numFmt w:val="bullet"/>
      <w:lvlText w:val="o"/>
      <w:lvlJc w:val="left"/>
      <w:pPr>
        <w:tabs>
          <w:tab w:val="num" w:pos="7736"/>
        </w:tabs>
        <w:ind w:left="7736" w:hanging="360"/>
      </w:pPr>
      <w:rPr>
        <w:rFonts w:ascii="Courier New" w:hAnsi="Courier New" w:hint="default"/>
      </w:rPr>
    </w:lvl>
    <w:lvl w:ilvl="8" w:tentative="1">
      <w:start w:val="1"/>
      <w:numFmt w:val="bullet"/>
      <w:lvlText w:val=""/>
      <w:lvlJc w:val="left"/>
      <w:pPr>
        <w:tabs>
          <w:tab w:val="num" w:pos="8456"/>
        </w:tabs>
        <w:ind w:left="8456" w:hanging="360"/>
      </w:pPr>
      <w:rPr>
        <w:rFonts w:ascii="Wingdings" w:hAnsi="Wingdings" w:hint="default"/>
      </w:rPr>
    </w:lvl>
  </w:abstractNum>
  <w:abstractNum w:abstractNumId="42" w15:restartNumberingAfterBreak="0">
    <w:nsid w:val="631565C3"/>
    <w:multiLevelType w:val="hybridMultilevel"/>
    <w:tmpl w:val="57CCB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326037E"/>
    <w:multiLevelType w:val="singleLevel"/>
    <w:tmpl w:val="00000000"/>
    <w:lvl w:ilvl="0">
      <w:numFmt w:val="bullet"/>
      <w:lvlText w:val="-"/>
      <w:lvlJc w:val="left"/>
      <w:pPr>
        <w:tabs>
          <w:tab w:val="num" w:pos="360"/>
        </w:tabs>
        <w:ind w:left="360" w:hanging="360"/>
      </w:pPr>
      <w:rPr>
        <w:rFonts w:ascii="Times New Roman" w:hAnsi="Times New Roman" w:hint="default"/>
      </w:rPr>
    </w:lvl>
  </w:abstractNum>
  <w:abstractNum w:abstractNumId="44" w15:restartNumberingAfterBreak="0">
    <w:nsid w:val="643047FC"/>
    <w:multiLevelType w:val="singleLevel"/>
    <w:tmpl w:val="A7F87CDE"/>
    <w:lvl w:ilvl="0">
      <w:start w:val="1"/>
      <w:numFmt w:val="bullet"/>
      <w:lvlText w:val=""/>
      <w:lvlJc w:val="left"/>
      <w:pPr>
        <w:tabs>
          <w:tab w:val="num" w:pos="360"/>
        </w:tabs>
        <w:ind w:left="360" w:hanging="360"/>
      </w:pPr>
      <w:rPr>
        <w:rFonts w:ascii="Symbol" w:hAnsi="Symbol" w:hint="default"/>
        <w:sz w:val="18"/>
      </w:rPr>
    </w:lvl>
  </w:abstractNum>
  <w:abstractNum w:abstractNumId="45" w15:restartNumberingAfterBreak="0">
    <w:nsid w:val="661A3BF4"/>
    <w:multiLevelType w:val="hybridMultilevel"/>
    <w:tmpl w:val="453C5F7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6" w15:restartNumberingAfterBreak="0">
    <w:nsid w:val="69CF787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6C861BE5"/>
    <w:multiLevelType w:val="singleLevel"/>
    <w:tmpl w:val="28F6BC9A"/>
    <w:lvl w:ilvl="0">
      <w:start w:val="1"/>
      <w:numFmt w:val="bullet"/>
      <w:lvlText w:val=""/>
      <w:lvlJc w:val="left"/>
      <w:pPr>
        <w:tabs>
          <w:tab w:val="num" w:pos="360"/>
        </w:tabs>
        <w:ind w:left="360" w:hanging="360"/>
      </w:pPr>
      <w:rPr>
        <w:rFonts w:ascii="Symbol" w:hAnsi="Symbol" w:hint="default"/>
      </w:rPr>
    </w:lvl>
  </w:abstractNum>
  <w:abstractNum w:abstractNumId="48" w15:restartNumberingAfterBreak="0">
    <w:nsid w:val="734D0F23"/>
    <w:multiLevelType w:val="hybridMultilevel"/>
    <w:tmpl w:val="E7DA494A"/>
    <w:lvl w:ilvl="0" w:tplc="4DD07BDC">
      <w:start w:val="1"/>
      <w:numFmt w:val="bullet"/>
      <w:lvlText w:val=""/>
      <w:lvlJc w:val="left"/>
      <w:pPr>
        <w:tabs>
          <w:tab w:val="num" w:pos="927"/>
        </w:tabs>
        <w:ind w:left="927" w:hanging="360"/>
      </w:pPr>
      <w:rPr>
        <w:rFonts w:ascii="Symbol" w:hAnsi="Symbol" w:hint="default"/>
        <w:sz w:val="18"/>
      </w:rPr>
    </w:lvl>
    <w:lvl w:ilvl="1" w:tplc="04090003" w:tentative="1">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49" w15:restartNumberingAfterBreak="0">
    <w:nsid w:val="79EB00B7"/>
    <w:multiLevelType w:val="hybridMultilevel"/>
    <w:tmpl w:val="453C5F7A"/>
    <w:lvl w:ilvl="0" w:tplc="F8568902">
      <w:start w:val="1"/>
      <w:numFmt w:val="bullet"/>
      <w:lvlText w:val="­"/>
      <w:lvlJc w:val="left"/>
      <w:pPr>
        <w:tabs>
          <w:tab w:val="num" w:pos="360"/>
        </w:tabs>
        <w:ind w:left="360" w:hanging="360"/>
      </w:pPr>
      <w:rPr>
        <w:rFonts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50" w15:restartNumberingAfterBreak="0">
    <w:nsid w:val="7ADE624B"/>
    <w:multiLevelType w:val="singleLevel"/>
    <w:tmpl w:val="605E5F48"/>
    <w:lvl w:ilvl="0">
      <w:start w:val="1"/>
      <w:numFmt w:val="bullet"/>
      <w:lvlText w:val=""/>
      <w:lvlJc w:val="left"/>
      <w:pPr>
        <w:tabs>
          <w:tab w:val="num" w:pos="360"/>
        </w:tabs>
        <w:ind w:left="360" w:hanging="360"/>
      </w:pPr>
      <w:rPr>
        <w:rFonts w:ascii="Symbol" w:hAnsi="Symbol" w:hint="default"/>
        <w:sz w:val="14"/>
      </w:rPr>
    </w:lvl>
  </w:abstractNum>
  <w:num w:numId="1" w16cid:durableId="1297640059">
    <w:abstractNumId w:val="46"/>
  </w:num>
  <w:num w:numId="2" w16cid:durableId="1108964590">
    <w:abstractNumId w:val="36"/>
  </w:num>
  <w:num w:numId="3" w16cid:durableId="1762680586">
    <w:abstractNumId w:val="38"/>
  </w:num>
  <w:num w:numId="4" w16cid:durableId="1219246921">
    <w:abstractNumId w:val="41"/>
  </w:num>
  <w:num w:numId="5" w16cid:durableId="1718625692">
    <w:abstractNumId w:val="2"/>
  </w:num>
  <w:num w:numId="6" w16cid:durableId="242759788">
    <w:abstractNumId w:val="1"/>
  </w:num>
  <w:num w:numId="7" w16cid:durableId="1724400627">
    <w:abstractNumId w:val="2"/>
  </w:num>
  <w:num w:numId="8" w16cid:durableId="1601330147">
    <w:abstractNumId w:val="3"/>
  </w:num>
  <w:num w:numId="9" w16cid:durableId="1903564756">
    <w:abstractNumId w:val="4"/>
  </w:num>
  <w:num w:numId="10" w16cid:durableId="1769427178">
    <w:abstractNumId w:val="5"/>
  </w:num>
  <w:num w:numId="11" w16cid:durableId="1291129730">
    <w:abstractNumId w:val="6"/>
  </w:num>
  <w:num w:numId="12" w16cid:durableId="135953577">
    <w:abstractNumId w:val="7"/>
  </w:num>
  <w:num w:numId="13" w16cid:durableId="1415131950">
    <w:abstractNumId w:val="8"/>
  </w:num>
  <w:num w:numId="14" w16cid:durableId="1728336897">
    <w:abstractNumId w:val="9"/>
  </w:num>
  <w:num w:numId="15" w16cid:durableId="940719976">
    <w:abstractNumId w:val="10"/>
  </w:num>
  <w:num w:numId="16" w16cid:durableId="2097945118">
    <w:abstractNumId w:val="43"/>
  </w:num>
  <w:num w:numId="17" w16cid:durableId="1415936922">
    <w:abstractNumId w:val="16"/>
  </w:num>
  <w:num w:numId="18" w16cid:durableId="1785420295">
    <w:abstractNumId w:val="13"/>
  </w:num>
  <w:num w:numId="19" w16cid:durableId="194082381">
    <w:abstractNumId w:val="44"/>
  </w:num>
  <w:num w:numId="20" w16cid:durableId="236479711">
    <w:abstractNumId w:val="40"/>
  </w:num>
  <w:num w:numId="21" w16cid:durableId="1104962328">
    <w:abstractNumId w:val="37"/>
  </w:num>
  <w:num w:numId="22" w16cid:durableId="847721774">
    <w:abstractNumId w:val="15"/>
  </w:num>
  <w:num w:numId="23" w16cid:durableId="1673409098">
    <w:abstractNumId w:val="34"/>
  </w:num>
  <w:num w:numId="24" w16cid:durableId="1682586926">
    <w:abstractNumId w:val="50"/>
  </w:num>
  <w:num w:numId="25" w16cid:durableId="216355479">
    <w:abstractNumId w:val="0"/>
    <w:lvlOverride w:ilvl="0">
      <w:lvl w:ilvl="0">
        <w:numFmt w:val="bullet"/>
        <w:lvlText w:val=""/>
        <w:legacy w:legacy="1" w:legacySpace="0" w:legacyIndent="360"/>
        <w:lvlJc w:val="left"/>
        <w:pPr>
          <w:ind w:left="360" w:hanging="360"/>
        </w:pPr>
        <w:rPr>
          <w:rFonts w:ascii="Symbol" w:hAnsi="Symbol" w:hint="default"/>
        </w:rPr>
      </w:lvl>
    </w:lvlOverride>
  </w:num>
  <w:num w:numId="26" w16cid:durableId="2071268118">
    <w:abstractNumId w:val="14"/>
  </w:num>
  <w:num w:numId="27" w16cid:durableId="1907714961">
    <w:abstractNumId w:val="23"/>
  </w:num>
  <w:num w:numId="28" w16cid:durableId="284384270">
    <w:abstractNumId w:val="47"/>
  </w:num>
  <w:num w:numId="29" w16cid:durableId="1658145649">
    <w:abstractNumId w:val="49"/>
  </w:num>
  <w:num w:numId="30" w16cid:durableId="819351119">
    <w:abstractNumId w:val="19"/>
  </w:num>
  <w:num w:numId="31" w16cid:durableId="380323368">
    <w:abstractNumId w:val="45"/>
  </w:num>
  <w:num w:numId="32" w16cid:durableId="1041706391">
    <w:abstractNumId w:val="28"/>
  </w:num>
  <w:num w:numId="33" w16cid:durableId="1413165986">
    <w:abstractNumId w:val="26"/>
  </w:num>
  <w:num w:numId="34" w16cid:durableId="1010378115">
    <w:abstractNumId w:val="22"/>
  </w:num>
  <w:num w:numId="35" w16cid:durableId="1856265099">
    <w:abstractNumId w:val="17"/>
  </w:num>
  <w:num w:numId="36" w16cid:durableId="99687916">
    <w:abstractNumId w:val="27"/>
  </w:num>
  <w:num w:numId="37" w16cid:durableId="1977224200">
    <w:abstractNumId w:val="31"/>
  </w:num>
  <w:num w:numId="38" w16cid:durableId="1210603825">
    <w:abstractNumId w:val="33"/>
  </w:num>
  <w:num w:numId="39" w16cid:durableId="1373191550">
    <w:abstractNumId w:val="39"/>
  </w:num>
  <w:num w:numId="40" w16cid:durableId="64497779">
    <w:abstractNumId w:val="48"/>
  </w:num>
  <w:num w:numId="41" w16cid:durableId="1793592018">
    <w:abstractNumId w:val="35"/>
  </w:num>
  <w:num w:numId="42" w16cid:durableId="674917106">
    <w:abstractNumId w:val="30"/>
  </w:num>
  <w:num w:numId="43" w16cid:durableId="1942032395">
    <w:abstractNumId w:val="24"/>
  </w:num>
  <w:num w:numId="44" w16cid:durableId="644506456">
    <w:abstractNumId w:val="11"/>
  </w:num>
  <w:num w:numId="45" w16cid:durableId="1777213749">
    <w:abstractNumId w:val="29"/>
  </w:num>
  <w:num w:numId="46" w16cid:durableId="1437755450">
    <w:abstractNumId w:val="32"/>
  </w:num>
  <w:num w:numId="47" w16cid:durableId="1762556266">
    <w:abstractNumId w:val="20"/>
  </w:num>
  <w:num w:numId="48" w16cid:durableId="124472211">
    <w:abstractNumId w:val="21"/>
  </w:num>
  <w:num w:numId="49" w16cid:durableId="1468085476">
    <w:abstractNumId w:val="25"/>
  </w:num>
  <w:num w:numId="50" w16cid:durableId="816148565">
    <w:abstractNumId w:val="18"/>
  </w:num>
  <w:num w:numId="51" w16cid:durableId="534008050">
    <w:abstractNumId w:val="12"/>
  </w:num>
  <w:num w:numId="52" w16cid:durableId="43609966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8"/>
  <w:doNotDisplayPageBoundaries/>
  <w:embedSystemFonts/>
  <w:proofState w:spelling="clean" w:grammar="clean"/>
  <w:attachedTemplate r:id="rId1"/>
  <w:defaultTabStop w:val="1051"/>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9AC"/>
    <w:rsid w:val="0000240A"/>
    <w:rsid w:val="00004280"/>
    <w:rsid w:val="00007889"/>
    <w:rsid w:val="00027B3B"/>
    <w:rsid w:val="00031095"/>
    <w:rsid w:val="00050355"/>
    <w:rsid w:val="00056EE3"/>
    <w:rsid w:val="00060310"/>
    <w:rsid w:val="00066AD4"/>
    <w:rsid w:val="00070D38"/>
    <w:rsid w:val="00077A13"/>
    <w:rsid w:val="000908BC"/>
    <w:rsid w:val="00090FCC"/>
    <w:rsid w:val="000933B4"/>
    <w:rsid w:val="00093602"/>
    <w:rsid w:val="00094DF5"/>
    <w:rsid w:val="00096E89"/>
    <w:rsid w:val="00096F5C"/>
    <w:rsid w:val="000A26A1"/>
    <w:rsid w:val="000B2F20"/>
    <w:rsid w:val="000B4BF2"/>
    <w:rsid w:val="000C13C5"/>
    <w:rsid w:val="000D5528"/>
    <w:rsid w:val="000E432F"/>
    <w:rsid w:val="000E7298"/>
    <w:rsid w:val="000F28B7"/>
    <w:rsid w:val="001050E7"/>
    <w:rsid w:val="0010724F"/>
    <w:rsid w:val="00123398"/>
    <w:rsid w:val="00135353"/>
    <w:rsid w:val="00136F66"/>
    <w:rsid w:val="00163708"/>
    <w:rsid w:val="00170D62"/>
    <w:rsid w:val="0017162C"/>
    <w:rsid w:val="00177363"/>
    <w:rsid w:val="00184D26"/>
    <w:rsid w:val="001A1364"/>
    <w:rsid w:val="001A5E83"/>
    <w:rsid w:val="001A6CFD"/>
    <w:rsid w:val="001B6515"/>
    <w:rsid w:val="001C18FD"/>
    <w:rsid w:val="001C434E"/>
    <w:rsid w:val="001D2DC1"/>
    <w:rsid w:val="001D54D2"/>
    <w:rsid w:val="001D5F09"/>
    <w:rsid w:val="001E1379"/>
    <w:rsid w:val="00203C56"/>
    <w:rsid w:val="00203DE1"/>
    <w:rsid w:val="00222034"/>
    <w:rsid w:val="00230BDB"/>
    <w:rsid w:val="002518AF"/>
    <w:rsid w:val="002542CF"/>
    <w:rsid w:val="002567D2"/>
    <w:rsid w:val="00296B73"/>
    <w:rsid w:val="002B3EEC"/>
    <w:rsid w:val="002C2D2F"/>
    <w:rsid w:val="002C2D92"/>
    <w:rsid w:val="002C2E01"/>
    <w:rsid w:val="002C5C3E"/>
    <w:rsid w:val="002D78E6"/>
    <w:rsid w:val="002E2C1B"/>
    <w:rsid w:val="002F1676"/>
    <w:rsid w:val="002F672C"/>
    <w:rsid w:val="00304E6F"/>
    <w:rsid w:val="003469C7"/>
    <w:rsid w:val="0035777C"/>
    <w:rsid w:val="00365B04"/>
    <w:rsid w:val="00366E24"/>
    <w:rsid w:val="00380E55"/>
    <w:rsid w:val="00385B53"/>
    <w:rsid w:val="0039756B"/>
    <w:rsid w:val="003A3289"/>
    <w:rsid w:val="003A6E80"/>
    <w:rsid w:val="003B686F"/>
    <w:rsid w:val="003B6FD8"/>
    <w:rsid w:val="003C68D8"/>
    <w:rsid w:val="003D5A84"/>
    <w:rsid w:val="003F5716"/>
    <w:rsid w:val="00401F26"/>
    <w:rsid w:val="0040730C"/>
    <w:rsid w:val="00410A3E"/>
    <w:rsid w:val="004223ED"/>
    <w:rsid w:val="00424D37"/>
    <w:rsid w:val="00435B56"/>
    <w:rsid w:val="00440122"/>
    <w:rsid w:val="004461C8"/>
    <w:rsid w:val="00446955"/>
    <w:rsid w:val="0046560D"/>
    <w:rsid w:val="00482D1A"/>
    <w:rsid w:val="004A1AA8"/>
    <w:rsid w:val="004A2203"/>
    <w:rsid w:val="004A2A27"/>
    <w:rsid w:val="004A7A0F"/>
    <w:rsid w:val="004C0764"/>
    <w:rsid w:val="004C7F6B"/>
    <w:rsid w:val="004D7146"/>
    <w:rsid w:val="004E026A"/>
    <w:rsid w:val="004F064A"/>
    <w:rsid w:val="005014F9"/>
    <w:rsid w:val="0051202C"/>
    <w:rsid w:val="00524A4B"/>
    <w:rsid w:val="005273AA"/>
    <w:rsid w:val="005408E0"/>
    <w:rsid w:val="00546754"/>
    <w:rsid w:val="00553AC0"/>
    <w:rsid w:val="0055500A"/>
    <w:rsid w:val="00560CEE"/>
    <w:rsid w:val="00561AE0"/>
    <w:rsid w:val="00564559"/>
    <w:rsid w:val="00567C8E"/>
    <w:rsid w:val="00574B74"/>
    <w:rsid w:val="00584D3C"/>
    <w:rsid w:val="0059240F"/>
    <w:rsid w:val="005B1CE1"/>
    <w:rsid w:val="005C7527"/>
    <w:rsid w:val="005D1312"/>
    <w:rsid w:val="005F2DE6"/>
    <w:rsid w:val="006050CF"/>
    <w:rsid w:val="00605E6A"/>
    <w:rsid w:val="00615618"/>
    <w:rsid w:val="0062460C"/>
    <w:rsid w:val="006324D6"/>
    <w:rsid w:val="00634B6F"/>
    <w:rsid w:val="0064397D"/>
    <w:rsid w:val="00665D45"/>
    <w:rsid w:val="00675D34"/>
    <w:rsid w:val="00697BA3"/>
    <w:rsid w:val="006D2396"/>
    <w:rsid w:val="006E4135"/>
    <w:rsid w:val="00704461"/>
    <w:rsid w:val="00715285"/>
    <w:rsid w:val="007205AB"/>
    <w:rsid w:val="00720E12"/>
    <w:rsid w:val="00725725"/>
    <w:rsid w:val="00735403"/>
    <w:rsid w:val="007427BE"/>
    <w:rsid w:val="007452F4"/>
    <w:rsid w:val="00754195"/>
    <w:rsid w:val="007600EC"/>
    <w:rsid w:val="00763B1F"/>
    <w:rsid w:val="00782008"/>
    <w:rsid w:val="00783CAB"/>
    <w:rsid w:val="007858A7"/>
    <w:rsid w:val="00787B90"/>
    <w:rsid w:val="0079347F"/>
    <w:rsid w:val="007A19C4"/>
    <w:rsid w:val="007A5BF8"/>
    <w:rsid w:val="007A725B"/>
    <w:rsid w:val="007B4758"/>
    <w:rsid w:val="007C5993"/>
    <w:rsid w:val="007D1184"/>
    <w:rsid w:val="007D1F8F"/>
    <w:rsid w:val="007E5A02"/>
    <w:rsid w:val="007F2FC0"/>
    <w:rsid w:val="008124D4"/>
    <w:rsid w:val="00813212"/>
    <w:rsid w:val="00826728"/>
    <w:rsid w:val="00832D78"/>
    <w:rsid w:val="00832E3A"/>
    <w:rsid w:val="008506B6"/>
    <w:rsid w:val="008705BE"/>
    <w:rsid w:val="00874B8A"/>
    <w:rsid w:val="00892869"/>
    <w:rsid w:val="008A18D5"/>
    <w:rsid w:val="008B15A0"/>
    <w:rsid w:val="008C4236"/>
    <w:rsid w:val="008C5F71"/>
    <w:rsid w:val="008E005A"/>
    <w:rsid w:val="008E3C12"/>
    <w:rsid w:val="008F3E69"/>
    <w:rsid w:val="00901A34"/>
    <w:rsid w:val="00902FFD"/>
    <w:rsid w:val="00935FFE"/>
    <w:rsid w:val="00971F82"/>
    <w:rsid w:val="009761E2"/>
    <w:rsid w:val="00977442"/>
    <w:rsid w:val="009801C7"/>
    <w:rsid w:val="0098027C"/>
    <w:rsid w:val="00984F2C"/>
    <w:rsid w:val="00986C52"/>
    <w:rsid w:val="00990F8C"/>
    <w:rsid w:val="00991ED0"/>
    <w:rsid w:val="00994883"/>
    <w:rsid w:val="009A0E46"/>
    <w:rsid w:val="009C5AB3"/>
    <w:rsid w:val="009D75CB"/>
    <w:rsid w:val="009F4012"/>
    <w:rsid w:val="00A00719"/>
    <w:rsid w:val="00A01DF8"/>
    <w:rsid w:val="00A041FE"/>
    <w:rsid w:val="00A074C4"/>
    <w:rsid w:val="00A227E9"/>
    <w:rsid w:val="00A37629"/>
    <w:rsid w:val="00A40834"/>
    <w:rsid w:val="00A45D65"/>
    <w:rsid w:val="00A47D3B"/>
    <w:rsid w:val="00A53196"/>
    <w:rsid w:val="00A756BB"/>
    <w:rsid w:val="00A809A7"/>
    <w:rsid w:val="00A870EC"/>
    <w:rsid w:val="00A92034"/>
    <w:rsid w:val="00AA61D2"/>
    <w:rsid w:val="00AB3C41"/>
    <w:rsid w:val="00AC67C9"/>
    <w:rsid w:val="00AD6A35"/>
    <w:rsid w:val="00AF4A00"/>
    <w:rsid w:val="00B0527F"/>
    <w:rsid w:val="00B057C7"/>
    <w:rsid w:val="00B12DFC"/>
    <w:rsid w:val="00B272BF"/>
    <w:rsid w:val="00B43B37"/>
    <w:rsid w:val="00B440D7"/>
    <w:rsid w:val="00B44656"/>
    <w:rsid w:val="00B5350D"/>
    <w:rsid w:val="00B53712"/>
    <w:rsid w:val="00B64D63"/>
    <w:rsid w:val="00B66341"/>
    <w:rsid w:val="00B819E9"/>
    <w:rsid w:val="00B84FF3"/>
    <w:rsid w:val="00B95813"/>
    <w:rsid w:val="00BB78D8"/>
    <w:rsid w:val="00BC0838"/>
    <w:rsid w:val="00BC24FD"/>
    <w:rsid w:val="00BD3163"/>
    <w:rsid w:val="00BD6152"/>
    <w:rsid w:val="00BF0CA2"/>
    <w:rsid w:val="00BF6CD1"/>
    <w:rsid w:val="00C16BB1"/>
    <w:rsid w:val="00C17334"/>
    <w:rsid w:val="00C32008"/>
    <w:rsid w:val="00C43BB4"/>
    <w:rsid w:val="00C447C2"/>
    <w:rsid w:val="00C4609E"/>
    <w:rsid w:val="00C4659C"/>
    <w:rsid w:val="00C5430C"/>
    <w:rsid w:val="00C6445E"/>
    <w:rsid w:val="00C7058B"/>
    <w:rsid w:val="00C81878"/>
    <w:rsid w:val="00C82681"/>
    <w:rsid w:val="00C837D7"/>
    <w:rsid w:val="00CB26DF"/>
    <w:rsid w:val="00CB3CD3"/>
    <w:rsid w:val="00CC1CFC"/>
    <w:rsid w:val="00CD19DA"/>
    <w:rsid w:val="00CD4AB9"/>
    <w:rsid w:val="00D14055"/>
    <w:rsid w:val="00D37F4C"/>
    <w:rsid w:val="00D406BD"/>
    <w:rsid w:val="00D63D86"/>
    <w:rsid w:val="00D70B93"/>
    <w:rsid w:val="00D7469C"/>
    <w:rsid w:val="00D8403D"/>
    <w:rsid w:val="00D90B4C"/>
    <w:rsid w:val="00D951F2"/>
    <w:rsid w:val="00D967C1"/>
    <w:rsid w:val="00DA5895"/>
    <w:rsid w:val="00DB5E75"/>
    <w:rsid w:val="00DB7F3D"/>
    <w:rsid w:val="00DC7075"/>
    <w:rsid w:val="00DD15D8"/>
    <w:rsid w:val="00DE4A3E"/>
    <w:rsid w:val="00DF05F9"/>
    <w:rsid w:val="00DF0C57"/>
    <w:rsid w:val="00E028DC"/>
    <w:rsid w:val="00E04A11"/>
    <w:rsid w:val="00E1295B"/>
    <w:rsid w:val="00E1702D"/>
    <w:rsid w:val="00E17BBE"/>
    <w:rsid w:val="00E278C3"/>
    <w:rsid w:val="00E45D5C"/>
    <w:rsid w:val="00E67F8D"/>
    <w:rsid w:val="00E71973"/>
    <w:rsid w:val="00E81D7D"/>
    <w:rsid w:val="00E8565C"/>
    <w:rsid w:val="00E94A71"/>
    <w:rsid w:val="00E97B49"/>
    <w:rsid w:val="00EA3FA1"/>
    <w:rsid w:val="00EC4525"/>
    <w:rsid w:val="00ED1829"/>
    <w:rsid w:val="00ED1C57"/>
    <w:rsid w:val="00F07DB4"/>
    <w:rsid w:val="00F07F2F"/>
    <w:rsid w:val="00F13686"/>
    <w:rsid w:val="00F23836"/>
    <w:rsid w:val="00F252F9"/>
    <w:rsid w:val="00F26541"/>
    <w:rsid w:val="00F3010F"/>
    <w:rsid w:val="00F3057A"/>
    <w:rsid w:val="00F37BDB"/>
    <w:rsid w:val="00F40A0F"/>
    <w:rsid w:val="00FA6319"/>
    <w:rsid w:val="00FA6C87"/>
    <w:rsid w:val="00FB1C46"/>
    <w:rsid w:val="00FD2AC1"/>
    <w:rsid w:val="00FF0AD6"/>
    <w:rsid w:val="00FF2A03"/>
    <w:rsid w:val="00FF49AC"/>
    <w:rsid w:val="00FF5685"/>
    <w:rsid w:val="00FF6497"/>
    <w:rsid w:val="028AA9E5"/>
    <w:rsid w:val="04154CDD"/>
    <w:rsid w:val="05CA4E94"/>
    <w:rsid w:val="0C5244FD"/>
    <w:rsid w:val="11A48090"/>
    <w:rsid w:val="155CF53E"/>
    <w:rsid w:val="167245AF"/>
    <w:rsid w:val="24FC325E"/>
    <w:rsid w:val="258673B9"/>
    <w:rsid w:val="3A1A67D1"/>
    <w:rsid w:val="589A422C"/>
    <w:rsid w:val="6284EC71"/>
    <w:rsid w:val="75DA9E83"/>
    <w:rsid w:val="7D1C8D1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CB295"/>
  <w15:docId w15:val="{95B35229-7A8A-4916-B50B-A7DB8FE16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C2E01"/>
    <w:rPr>
      <w:sz w:val="24"/>
      <w:szCs w:val="24"/>
    </w:rPr>
  </w:style>
  <w:style w:type="paragraph" w:styleId="Heading1">
    <w:name w:val="heading 1"/>
    <w:basedOn w:val="Normal"/>
    <w:next w:val="Normal"/>
    <w:link w:val="Heading1Char"/>
    <w:qFormat/>
    <w:rsid w:val="002C2E01"/>
    <w:pPr>
      <w:keepNext/>
      <w:tabs>
        <w:tab w:val="left" w:pos="1701"/>
        <w:tab w:val="right" w:pos="9356"/>
      </w:tabs>
      <w:outlineLvl w:val="0"/>
    </w:pPr>
    <w:rPr>
      <w:rFonts w:ascii="Arial Narrow" w:eastAsia="Times New Roman" w:hAnsi="Arial Narrow"/>
      <w:b/>
      <w:sz w:val="22"/>
    </w:rPr>
  </w:style>
  <w:style w:type="paragraph" w:styleId="Heading2">
    <w:name w:val="heading 2"/>
    <w:basedOn w:val="Normal"/>
    <w:next w:val="Normal"/>
    <w:qFormat/>
    <w:rsid w:val="002C2E01"/>
    <w:pPr>
      <w:keepNext/>
      <w:pBdr>
        <w:bottom w:val="single" w:sz="4" w:space="1" w:color="auto"/>
      </w:pBdr>
      <w:outlineLvl w:val="1"/>
    </w:pPr>
    <w:rPr>
      <w:rFonts w:ascii="Times New Roman" w:hAnsi="Times New Roman"/>
      <w:b/>
      <w:sz w:val="20"/>
    </w:rPr>
  </w:style>
  <w:style w:type="paragraph" w:styleId="Heading3">
    <w:name w:val="heading 3"/>
    <w:basedOn w:val="Normal"/>
    <w:next w:val="Normal"/>
    <w:qFormat/>
    <w:rsid w:val="002C2E01"/>
    <w:pPr>
      <w:keepNext/>
      <w:pBdr>
        <w:bottom w:val="single" w:sz="4" w:space="1" w:color="auto"/>
      </w:pBdr>
      <w:outlineLvl w:val="2"/>
    </w:pPr>
    <w:rPr>
      <w:rFonts w:ascii="Times New Roman" w:hAnsi="Times New Roman"/>
      <w:b/>
    </w:rPr>
  </w:style>
  <w:style w:type="paragraph" w:styleId="Heading4">
    <w:name w:val="heading 4"/>
    <w:basedOn w:val="Normal"/>
    <w:next w:val="Normal"/>
    <w:qFormat/>
    <w:rsid w:val="002C2E01"/>
    <w:pPr>
      <w:keepNext/>
      <w:pBdr>
        <w:bottom w:val="single" w:sz="4" w:space="1" w:color="auto"/>
      </w:pBdr>
      <w:outlineLvl w:val="3"/>
    </w:pPr>
    <w:rPr>
      <w:rFonts w:ascii="Times New Roman" w:hAnsi="Times New Roman"/>
      <w:b/>
      <w:sz w:val="22"/>
    </w:rPr>
  </w:style>
  <w:style w:type="paragraph" w:styleId="Heading5">
    <w:name w:val="heading 5"/>
    <w:basedOn w:val="Normal"/>
    <w:next w:val="Normal"/>
    <w:link w:val="Heading5Char"/>
    <w:qFormat/>
    <w:rsid w:val="002C2E01"/>
    <w:pPr>
      <w:keepNext/>
      <w:tabs>
        <w:tab w:val="right" w:pos="10260"/>
      </w:tabs>
      <w:outlineLvl w:val="4"/>
    </w:pPr>
    <w:rPr>
      <w:rFonts w:ascii="Times New Roman" w:hAnsi="Times New Roman"/>
      <w:b/>
      <w:sz w:val="20"/>
    </w:rPr>
  </w:style>
  <w:style w:type="paragraph" w:styleId="Heading6">
    <w:name w:val="heading 6"/>
    <w:basedOn w:val="Normal"/>
    <w:next w:val="Normal"/>
    <w:qFormat/>
    <w:rsid w:val="002C2E01"/>
    <w:pPr>
      <w:keepNext/>
      <w:tabs>
        <w:tab w:val="right" w:pos="10260"/>
      </w:tabs>
      <w:ind w:left="5760" w:hanging="5760"/>
      <w:outlineLvl w:val="5"/>
    </w:pPr>
    <w:rPr>
      <w:rFonts w:ascii="Times New Roman" w:hAnsi="Times New Roman"/>
      <w:b/>
      <w:color w:val="000000"/>
      <w:sz w:val="20"/>
    </w:rPr>
  </w:style>
  <w:style w:type="paragraph" w:styleId="Heading7">
    <w:name w:val="heading 7"/>
    <w:basedOn w:val="Normal"/>
    <w:next w:val="Normal"/>
    <w:link w:val="Heading7Char"/>
    <w:qFormat/>
    <w:rsid w:val="002C2E01"/>
    <w:pPr>
      <w:keepNext/>
      <w:outlineLvl w:val="6"/>
    </w:pPr>
    <w:rPr>
      <w:rFonts w:ascii="Times New Roman" w:hAnsi="Times New Roman"/>
      <w:b/>
      <w:bCs/>
      <w:i/>
      <w:iCs/>
      <w:sz w:val="20"/>
    </w:rPr>
  </w:style>
  <w:style w:type="paragraph" w:styleId="Heading8">
    <w:name w:val="heading 8"/>
    <w:basedOn w:val="Normal"/>
    <w:next w:val="Normal"/>
    <w:link w:val="Heading8Char"/>
    <w:qFormat/>
    <w:rsid w:val="002C2E01"/>
    <w:pPr>
      <w:keepNext/>
      <w:ind w:left="360" w:right="441" w:hanging="360"/>
      <w:outlineLvl w:val="7"/>
    </w:pPr>
    <w:rPr>
      <w:rFonts w:ascii="Times New Roman" w:hAnsi="Times New Roman"/>
      <w:i/>
      <w:iCs/>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C2E01"/>
    <w:pPr>
      <w:jc w:val="center"/>
    </w:pPr>
    <w:rPr>
      <w:rFonts w:ascii="Arial Narrow" w:eastAsia="Times New Roman" w:hAnsi="Arial Narrow"/>
      <w:b/>
      <w:sz w:val="36"/>
    </w:rPr>
  </w:style>
  <w:style w:type="paragraph" w:styleId="BodyTextIndent">
    <w:name w:val="Body Text Indent"/>
    <w:basedOn w:val="Normal"/>
    <w:rsid w:val="002C2E01"/>
    <w:pPr>
      <w:tabs>
        <w:tab w:val="left" w:pos="1701"/>
        <w:tab w:val="right" w:pos="9356"/>
      </w:tabs>
      <w:ind w:left="1701" w:hanging="1701"/>
    </w:pPr>
    <w:rPr>
      <w:rFonts w:ascii="Arial Narrow" w:eastAsia="Times New Roman" w:hAnsi="Arial Narrow"/>
      <w:sz w:val="22"/>
    </w:rPr>
  </w:style>
  <w:style w:type="paragraph" w:styleId="BodyTextIndent3">
    <w:name w:val="Body Text Indent 3"/>
    <w:basedOn w:val="Normal"/>
    <w:rsid w:val="002C2E01"/>
    <w:pPr>
      <w:tabs>
        <w:tab w:val="left" w:pos="1980"/>
      </w:tabs>
      <w:ind w:left="1980"/>
      <w:jc w:val="both"/>
    </w:pPr>
    <w:rPr>
      <w:rFonts w:ascii="Times New Roman" w:eastAsia="Times New Roman" w:hAnsi="Times New Roman"/>
      <w:b/>
      <w:sz w:val="20"/>
    </w:rPr>
  </w:style>
  <w:style w:type="character" w:styleId="Hyperlink">
    <w:name w:val="Hyperlink"/>
    <w:basedOn w:val="DefaultParagraphFont"/>
    <w:rsid w:val="002C2E01"/>
    <w:rPr>
      <w:color w:val="0000FF"/>
      <w:u w:val="single"/>
    </w:rPr>
  </w:style>
  <w:style w:type="paragraph" w:styleId="BodyText">
    <w:name w:val="Body Text"/>
    <w:basedOn w:val="Normal"/>
    <w:link w:val="BodyTextChar"/>
    <w:rsid w:val="002C2E01"/>
    <w:pPr>
      <w:spacing w:after="120"/>
    </w:pPr>
  </w:style>
  <w:style w:type="paragraph" w:styleId="BodyText2">
    <w:name w:val="Body Text 2"/>
    <w:basedOn w:val="Normal"/>
    <w:rsid w:val="002C2E01"/>
    <w:rPr>
      <w:rFonts w:ascii="Times New Roman" w:hAnsi="Times New Roman"/>
      <w:i/>
      <w:sz w:val="20"/>
    </w:rPr>
  </w:style>
  <w:style w:type="paragraph" w:styleId="ListParagraph">
    <w:name w:val="List Paragraph"/>
    <w:basedOn w:val="Normal"/>
    <w:rsid w:val="0059240F"/>
    <w:pPr>
      <w:spacing w:after="200"/>
      <w:ind w:left="720"/>
      <w:contextualSpacing/>
    </w:pPr>
    <w:rPr>
      <w:rFonts w:ascii="Cambria" w:eastAsia="Cambria" w:hAnsi="Cambria"/>
    </w:rPr>
  </w:style>
  <w:style w:type="character" w:styleId="FollowedHyperlink">
    <w:name w:val="FollowedHyperlink"/>
    <w:basedOn w:val="DefaultParagraphFont"/>
    <w:rsid w:val="00B5350D"/>
    <w:rPr>
      <w:color w:val="800080"/>
      <w:u w:val="single"/>
    </w:rPr>
  </w:style>
  <w:style w:type="character" w:styleId="CommentReference">
    <w:name w:val="annotation reference"/>
    <w:basedOn w:val="DefaultParagraphFont"/>
    <w:semiHidden/>
    <w:unhideWhenUsed/>
    <w:rsid w:val="00832E3A"/>
    <w:rPr>
      <w:sz w:val="16"/>
      <w:szCs w:val="16"/>
    </w:rPr>
  </w:style>
  <w:style w:type="paragraph" w:styleId="CommentText">
    <w:name w:val="annotation text"/>
    <w:basedOn w:val="Normal"/>
    <w:link w:val="CommentTextChar"/>
    <w:semiHidden/>
    <w:unhideWhenUsed/>
    <w:rsid w:val="00832E3A"/>
    <w:rPr>
      <w:sz w:val="20"/>
      <w:szCs w:val="20"/>
    </w:rPr>
  </w:style>
  <w:style w:type="character" w:customStyle="1" w:styleId="CommentTextChar">
    <w:name w:val="Comment Text Char"/>
    <w:basedOn w:val="DefaultParagraphFont"/>
    <w:link w:val="CommentText"/>
    <w:semiHidden/>
    <w:rsid w:val="00832E3A"/>
  </w:style>
  <w:style w:type="paragraph" w:styleId="CommentSubject">
    <w:name w:val="annotation subject"/>
    <w:basedOn w:val="CommentText"/>
    <w:next w:val="CommentText"/>
    <w:link w:val="CommentSubjectChar"/>
    <w:semiHidden/>
    <w:unhideWhenUsed/>
    <w:rsid w:val="00832E3A"/>
    <w:rPr>
      <w:b/>
      <w:bCs/>
    </w:rPr>
  </w:style>
  <w:style w:type="character" w:customStyle="1" w:styleId="CommentSubjectChar">
    <w:name w:val="Comment Subject Char"/>
    <w:basedOn w:val="CommentTextChar"/>
    <w:link w:val="CommentSubject"/>
    <w:semiHidden/>
    <w:rsid w:val="00832E3A"/>
    <w:rPr>
      <w:b/>
      <w:bCs/>
    </w:rPr>
  </w:style>
  <w:style w:type="paragraph" w:styleId="BalloonText">
    <w:name w:val="Balloon Text"/>
    <w:basedOn w:val="Normal"/>
    <w:link w:val="BalloonTextChar"/>
    <w:semiHidden/>
    <w:unhideWhenUsed/>
    <w:rsid w:val="00832E3A"/>
    <w:rPr>
      <w:rFonts w:ascii="Tahoma" w:hAnsi="Tahoma" w:cs="Tahoma"/>
      <w:sz w:val="16"/>
      <w:szCs w:val="16"/>
    </w:rPr>
  </w:style>
  <w:style w:type="character" w:customStyle="1" w:styleId="BalloonTextChar">
    <w:name w:val="Balloon Text Char"/>
    <w:basedOn w:val="DefaultParagraphFont"/>
    <w:link w:val="BalloonText"/>
    <w:semiHidden/>
    <w:rsid w:val="00832E3A"/>
    <w:rPr>
      <w:rFonts w:ascii="Tahoma" w:hAnsi="Tahoma" w:cs="Tahoma"/>
      <w:sz w:val="16"/>
      <w:szCs w:val="16"/>
    </w:rPr>
  </w:style>
  <w:style w:type="paragraph" w:customStyle="1" w:styleId="Standard">
    <w:name w:val="Standard"/>
    <w:rsid w:val="00E1295B"/>
    <w:pPr>
      <w:suppressAutoHyphens/>
      <w:autoSpaceDN w:val="0"/>
      <w:textAlignment w:val="baseline"/>
    </w:pPr>
    <w:rPr>
      <w:rFonts w:ascii="Arial" w:eastAsia="Times New Roman" w:hAnsi="Arial"/>
      <w:kern w:val="3"/>
      <w:szCs w:val="24"/>
      <w:lang w:eastAsia="en-IN"/>
    </w:rPr>
  </w:style>
  <w:style w:type="paragraph" w:styleId="NormalWeb">
    <w:name w:val="Normal (Web)"/>
    <w:basedOn w:val="Normal"/>
    <w:uiPriority w:val="99"/>
    <w:unhideWhenUsed/>
    <w:rsid w:val="00365B04"/>
    <w:pPr>
      <w:spacing w:before="100" w:beforeAutospacing="1" w:after="100" w:afterAutospacing="1"/>
    </w:pPr>
    <w:rPr>
      <w:rFonts w:ascii="Times New Roman" w:eastAsia="Times New Roman" w:hAnsi="Times New Roman"/>
      <w:lang w:eastAsia="en-GB"/>
    </w:rPr>
  </w:style>
  <w:style w:type="character" w:styleId="UnresolvedMention">
    <w:name w:val="Unresolved Mention"/>
    <w:basedOn w:val="DefaultParagraphFont"/>
    <w:uiPriority w:val="99"/>
    <w:semiHidden/>
    <w:unhideWhenUsed/>
    <w:rsid w:val="00560CEE"/>
    <w:rPr>
      <w:color w:val="605E5C"/>
      <w:shd w:val="clear" w:color="auto" w:fill="E1DFDD"/>
    </w:rPr>
  </w:style>
  <w:style w:type="character" w:customStyle="1" w:styleId="BodyTextChar">
    <w:name w:val="Body Text Char"/>
    <w:basedOn w:val="DefaultParagraphFont"/>
    <w:link w:val="BodyText"/>
    <w:rsid w:val="004E026A"/>
    <w:rPr>
      <w:sz w:val="24"/>
      <w:szCs w:val="24"/>
    </w:rPr>
  </w:style>
  <w:style w:type="character" w:customStyle="1" w:styleId="Heading1Char">
    <w:name w:val="Heading 1 Char"/>
    <w:basedOn w:val="DefaultParagraphFont"/>
    <w:link w:val="Heading1"/>
    <w:rsid w:val="00123398"/>
    <w:rPr>
      <w:rFonts w:ascii="Arial Narrow" w:eastAsia="Times New Roman" w:hAnsi="Arial Narrow"/>
      <w:b/>
      <w:sz w:val="22"/>
      <w:szCs w:val="24"/>
    </w:rPr>
  </w:style>
  <w:style w:type="character" w:customStyle="1" w:styleId="Heading5Char">
    <w:name w:val="Heading 5 Char"/>
    <w:basedOn w:val="DefaultParagraphFont"/>
    <w:link w:val="Heading5"/>
    <w:rsid w:val="00123398"/>
    <w:rPr>
      <w:rFonts w:ascii="Times New Roman" w:hAnsi="Times New Roman"/>
      <w:b/>
      <w:szCs w:val="24"/>
    </w:rPr>
  </w:style>
  <w:style w:type="character" w:customStyle="1" w:styleId="Heading7Char">
    <w:name w:val="Heading 7 Char"/>
    <w:basedOn w:val="DefaultParagraphFont"/>
    <w:link w:val="Heading7"/>
    <w:rsid w:val="00123398"/>
    <w:rPr>
      <w:rFonts w:ascii="Times New Roman" w:hAnsi="Times New Roman"/>
      <w:b/>
      <w:bCs/>
      <w:i/>
      <w:iCs/>
      <w:szCs w:val="24"/>
    </w:rPr>
  </w:style>
  <w:style w:type="character" w:customStyle="1" w:styleId="Heading8Char">
    <w:name w:val="Heading 8 Char"/>
    <w:basedOn w:val="DefaultParagraphFont"/>
    <w:link w:val="Heading8"/>
    <w:rsid w:val="00123398"/>
    <w:rPr>
      <w:rFonts w:ascii="Times New Roman" w:hAnsi="Times New Roman"/>
      <w:i/>
      <w:i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24759">
      <w:bodyDiv w:val="1"/>
      <w:marLeft w:val="0"/>
      <w:marRight w:val="0"/>
      <w:marTop w:val="0"/>
      <w:marBottom w:val="0"/>
      <w:divBdr>
        <w:top w:val="none" w:sz="0" w:space="0" w:color="auto"/>
        <w:left w:val="none" w:sz="0" w:space="0" w:color="auto"/>
        <w:bottom w:val="none" w:sz="0" w:space="0" w:color="auto"/>
        <w:right w:val="none" w:sz="0" w:space="0" w:color="auto"/>
      </w:divBdr>
      <w:divsChild>
        <w:div w:id="177625611">
          <w:marLeft w:val="0"/>
          <w:marRight w:val="0"/>
          <w:marTop w:val="0"/>
          <w:marBottom w:val="0"/>
          <w:divBdr>
            <w:top w:val="none" w:sz="0" w:space="0" w:color="auto"/>
            <w:left w:val="none" w:sz="0" w:space="0" w:color="auto"/>
            <w:bottom w:val="none" w:sz="0" w:space="0" w:color="auto"/>
            <w:right w:val="none" w:sz="0" w:space="0" w:color="auto"/>
          </w:divBdr>
          <w:divsChild>
            <w:div w:id="2027562080">
              <w:marLeft w:val="0"/>
              <w:marRight w:val="0"/>
              <w:marTop w:val="0"/>
              <w:marBottom w:val="0"/>
              <w:divBdr>
                <w:top w:val="none" w:sz="0" w:space="0" w:color="auto"/>
                <w:left w:val="none" w:sz="0" w:space="0" w:color="auto"/>
                <w:bottom w:val="none" w:sz="0" w:space="0" w:color="auto"/>
                <w:right w:val="none" w:sz="0" w:space="0" w:color="auto"/>
              </w:divBdr>
              <w:divsChild>
                <w:div w:id="141146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4105">
      <w:bodyDiv w:val="1"/>
      <w:marLeft w:val="0"/>
      <w:marRight w:val="0"/>
      <w:marTop w:val="0"/>
      <w:marBottom w:val="0"/>
      <w:divBdr>
        <w:top w:val="none" w:sz="0" w:space="0" w:color="auto"/>
        <w:left w:val="none" w:sz="0" w:space="0" w:color="auto"/>
        <w:bottom w:val="none" w:sz="0" w:space="0" w:color="auto"/>
        <w:right w:val="none" w:sz="0" w:space="0" w:color="auto"/>
      </w:divBdr>
    </w:div>
    <w:div w:id="771629783">
      <w:bodyDiv w:val="1"/>
      <w:marLeft w:val="0"/>
      <w:marRight w:val="0"/>
      <w:marTop w:val="0"/>
      <w:marBottom w:val="0"/>
      <w:divBdr>
        <w:top w:val="none" w:sz="0" w:space="0" w:color="auto"/>
        <w:left w:val="none" w:sz="0" w:space="0" w:color="auto"/>
        <w:bottom w:val="none" w:sz="0" w:space="0" w:color="auto"/>
        <w:right w:val="none" w:sz="0" w:space="0" w:color="auto"/>
      </w:divBdr>
    </w:div>
    <w:div w:id="836575371">
      <w:bodyDiv w:val="1"/>
      <w:marLeft w:val="0"/>
      <w:marRight w:val="0"/>
      <w:marTop w:val="0"/>
      <w:marBottom w:val="0"/>
      <w:divBdr>
        <w:top w:val="none" w:sz="0" w:space="0" w:color="auto"/>
        <w:left w:val="none" w:sz="0" w:space="0" w:color="auto"/>
        <w:bottom w:val="none" w:sz="0" w:space="0" w:color="auto"/>
        <w:right w:val="none" w:sz="0" w:space="0" w:color="auto"/>
      </w:divBdr>
    </w:div>
    <w:div w:id="890767728">
      <w:bodyDiv w:val="1"/>
      <w:marLeft w:val="0"/>
      <w:marRight w:val="0"/>
      <w:marTop w:val="0"/>
      <w:marBottom w:val="0"/>
      <w:divBdr>
        <w:top w:val="none" w:sz="0" w:space="0" w:color="auto"/>
        <w:left w:val="none" w:sz="0" w:space="0" w:color="auto"/>
        <w:bottom w:val="none" w:sz="0" w:space="0" w:color="auto"/>
        <w:right w:val="none" w:sz="0" w:space="0" w:color="auto"/>
      </w:divBdr>
    </w:div>
    <w:div w:id="947591190">
      <w:bodyDiv w:val="1"/>
      <w:marLeft w:val="0"/>
      <w:marRight w:val="0"/>
      <w:marTop w:val="0"/>
      <w:marBottom w:val="0"/>
      <w:divBdr>
        <w:top w:val="none" w:sz="0" w:space="0" w:color="auto"/>
        <w:left w:val="none" w:sz="0" w:space="0" w:color="auto"/>
        <w:bottom w:val="none" w:sz="0" w:space="0" w:color="auto"/>
        <w:right w:val="none" w:sz="0" w:space="0" w:color="auto"/>
      </w:divBdr>
    </w:div>
    <w:div w:id="1015157213">
      <w:bodyDiv w:val="1"/>
      <w:marLeft w:val="0"/>
      <w:marRight w:val="0"/>
      <w:marTop w:val="0"/>
      <w:marBottom w:val="0"/>
      <w:divBdr>
        <w:top w:val="none" w:sz="0" w:space="0" w:color="auto"/>
        <w:left w:val="none" w:sz="0" w:space="0" w:color="auto"/>
        <w:bottom w:val="none" w:sz="0" w:space="0" w:color="auto"/>
        <w:right w:val="none" w:sz="0" w:space="0" w:color="auto"/>
      </w:divBdr>
      <w:divsChild>
        <w:div w:id="288634428">
          <w:marLeft w:val="0"/>
          <w:marRight w:val="0"/>
          <w:marTop w:val="0"/>
          <w:marBottom w:val="0"/>
          <w:divBdr>
            <w:top w:val="none" w:sz="0" w:space="0" w:color="auto"/>
            <w:left w:val="none" w:sz="0" w:space="0" w:color="auto"/>
            <w:bottom w:val="none" w:sz="0" w:space="0" w:color="auto"/>
            <w:right w:val="none" w:sz="0" w:space="0" w:color="auto"/>
          </w:divBdr>
          <w:divsChild>
            <w:div w:id="1014070344">
              <w:marLeft w:val="0"/>
              <w:marRight w:val="0"/>
              <w:marTop w:val="0"/>
              <w:marBottom w:val="0"/>
              <w:divBdr>
                <w:top w:val="none" w:sz="0" w:space="0" w:color="auto"/>
                <w:left w:val="none" w:sz="0" w:space="0" w:color="auto"/>
                <w:bottom w:val="none" w:sz="0" w:space="0" w:color="auto"/>
                <w:right w:val="none" w:sz="0" w:space="0" w:color="auto"/>
              </w:divBdr>
              <w:divsChild>
                <w:div w:id="81201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643408">
      <w:bodyDiv w:val="1"/>
      <w:marLeft w:val="0"/>
      <w:marRight w:val="0"/>
      <w:marTop w:val="0"/>
      <w:marBottom w:val="0"/>
      <w:divBdr>
        <w:top w:val="none" w:sz="0" w:space="0" w:color="auto"/>
        <w:left w:val="none" w:sz="0" w:space="0" w:color="auto"/>
        <w:bottom w:val="none" w:sz="0" w:space="0" w:color="auto"/>
        <w:right w:val="none" w:sz="0" w:space="0" w:color="auto"/>
      </w:divBdr>
      <w:divsChild>
        <w:div w:id="1632979325">
          <w:marLeft w:val="0"/>
          <w:marRight w:val="0"/>
          <w:marTop w:val="0"/>
          <w:marBottom w:val="0"/>
          <w:divBdr>
            <w:top w:val="single" w:sz="2" w:space="0" w:color="D9D9E3"/>
            <w:left w:val="single" w:sz="2" w:space="0" w:color="D9D9E3"/>
            <w:bottom w:val="single" w:sz="2" w:space="0" w:color="D9D9E3"/>
            <w:right w:val="single" w:sz="2" w:space="0" w:color="D9D9E3"/>
          </w:divBdr>
          <w:divsChild>
            <w:div w:id="285353822">
              <w:marLeft w:val="0"/>
              <w:marRight w:val="0"/>
              <w:marTop w:val="0"/>
              <w:marBottom w:val="0"/>
              <w:divBdr>
                <w:top w:val="single" w:sz="2" w:space="0" w:color="D9D9E3"/>
                <w:left w:val="single" w:sz="2" w:space="0" w:color="D9D9E3"/>
                <w:bottom w:val="single" w:sz="2" w:space="0" w:color="D9D9E3"/>
                <w:right w:val="single" w:sz="2" w:space="0" w:color="D9D9E3"/>
              </w:divBdr>
              <w:divsChild>
                <w:div w:id="431171237">
                  <w:marLeft w:val="0"/>
                  <w:marRight w:val="0"/>
                  <w:marTop w:val="0"/>
                  <w:marBottom w:val="0"/>
                  <w:divBdr>
                    <w:top w:val="single" w:sz="2" w:space="0" w:color="D9D9E3"/>
                    <w:left w:val="single" w:sz="2" w:space="0" w:color="D9D9E3"/>
                    <w:bottom w:val="single" w:sz="2" w:space="0" w:color="D9D9E3"/>
                    <w:right w:val="single" w:sz="2" w:space="0" w:color="D9D9E3"/>
                  </w:divBdr>
                  <w:divsChild>
                    <w:div w:id="109975935">
                      <w:marLeft w:val="0"/>
                      <w:marRight w:val="0"/>
                      <w:marTop w:val="0"/>
                      <w:marBottom w:val="0"/>
                      <w:divBdr>
                        <w:top w:val="single" w:sz="2" w:space="0" w:color="D9D9E3"/>
                        <w:left w:val="single" w:sz="2" w:space="0" w:color="D9D9E3"/>
                        <w:bottom w:val="single" w:sz="2" w:space="0" w:color="D9D9E3"/>
                        <w:right w:val="single" w:sz="2" w:space="0" w:color="D9D9E3"/>
                      </w:divBdr>
                      <w:divsChild>
                        <w:div w:id="30613503">
                          <w:marLeft w:val="0"/>
                          <w:marRight w:val="0"/>
                          <w:marTop w:val="0"/>
                          <w:marBottom w:val="0"/>
                          <w:divBdr>
                            <w:top w:val="single" w:sz="2" w:space="0" w:color="D9D9E3"/>
                            <w:left w:val="single" w:sz="2" w:space="0" w:color="D9D9E3"/>
                            <w:bottom w:val="single" w:sz="2" w:space="0" w:color="D9D9E3"/>
                            <w:right w:val="single" w:sz="2" w:space="0" w:color="D9D9E3"/>
                          </w:divBdr>
                          <w:divsChild>
                            <w:div w:id="1979918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677996335">
                                  <w:marLeft w:val="0"/>
                                  <w:marRight w:val="0"/>
                                  <w:marTop w:val="0"/>
                                  <w:marBottom w:val="0"/>
                                  <w:divBdr>
                                    <w:top w:val="single" w:sz="2" w:space="0" w:color="D9D9E3"/>
                                    <w:left w:val="single" w:sz="2" w:space="0" w:color="D9D9E3"/>
                                    <w:bottom w:val="single" w:sz="2" w:space="0" w:color="D9D9E3"/>
                                    <w:right w:val="single" w:sz="2" w:space="0" w:color="D9D9E3"/>
                                  </w:divBdr>
                                  <w:divsChild>
                                    <w:div w:id="1847985932">
                                      <w:marLeft w:val="0"/>
                                      <w:marRight w:val="0"/>
                                      <w:marTop w:val="0"/>
                                      <w:marBottom w:val="0"/>
                                      <w:divBdr>
                                        <w:top w:val="single" w:sz="2" w:space="0" w:color="D9D9E3"/>
                                        <w:left w:val="single" w:sz="2" w:space="0" w:color="D9D9E3"/>
                                        <w:bottom w:val="single" w:sz="2" w:space="0" w:color="D9D9E3"/>
                                        <w:right w:val="single" w:sz="2" w:space="0" w:color="D9D9E3"/>
                                      </w:divBdr>
                                      <w:divsChild>
                                        <w:div w:id="1412040037">
                                          <w:marLeft w:val="0"/>
                                          <w:marRight w:val="0"/>
                                          <w:marTop w:val="0"/>
                                          <w:marBottom w:val="0"/>
                                          <w:divBdr>
                                            <w:top w:val="single" w:sz="2" w:space="0" w:color="D9D9E3"/>
                                            <w:left w:val="single" w:sz="2" w:space="0" w:color="D9D9E3"/>
                                            <w:bottom w:val="single" w:sz="2" w:space="0" w:color="D9D9E3"/>
                                            <w:right w:val="single" w:sz="2" w:space="0" w:color="D9D9E3"/>
                                          </w:divBdr>
                                          <w:divsChild>
                                            <w:div w:id="156312804">
                                              <w:marLeft w:val="0"/>
                                              <w:marRight w:val="0"/>
                                              <w:marTop w:val="0"/>
                                              <w:marBottom w:val="0"/>
                                              <w:divBdr>
                                                <w:top w:val="single" w:sz="2" w:space="0" w:color="D9D9E3"/>
                                                <w:left w:val="single" w:sz="2" w:space="0" w:color="D9D9E3"/>
                                                <w:bottom w:val="single" w:sz="2" w:space="0" w:color="D9D9E3"/>
                                                <w:right w:val="single" w:sz="2" w:space="0" w:color="D9D9E3"/>
                                              </w:divBdr>
                                              <w:divsChild>
                                                <w:div w:id="427963442">
                                                  <w:marLeft w:val="0"/>
                                                  <w:marRight w:val="0"/>
                                                  <w:marTop w:val="0"/>
                                                  <w:marBottom w:val="0"/>
                                                  <w:divBdr>
                                                    <w:top w:val="single" w:sz="2" w:space="0" w:color="D9D9E3"/>
                                                    <w:left w:val="single" w:sz="2" w:space="0" w:color="D9D9E3"/>
                                                    <w:bottom w:val="single" w:sz="2" w:space="0" w:color="D9D9E3"/>
                                                    <w:right w:val="single" w:sz="2" w:space="0" w:color="D9D9E3"/>
                                                  </w:divBdr>
                                                  <w:divsChild>
                                                    <w:div w:id="1522233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23284973">
          <w:marLeft w:val="0"/>
          <w:marRight w:val="0"/>
          <w:marTop w:val="0"/>
          <w:marBottom w:val="0"/>
          <w:divBdr>
            <w:top w:val="none" w:sz="0" w:space="0" w:color="auto"/>
            <w:left w:val="none" w:sz="0" w:space="0" w:color="auto"/>
            <w:bottom w:val="none" w:sz="0" w:space="0" w:color="auto"/>
            <w:right w:val="none" w:sz="0" w:space="0" w:color="auto"/>
          </w:divBdr>
          <w:divsChild>
            <w:div w:id="1161240197">
              <w:marLeft w:val="0"/>
              <w:marRight w:val="0"/>
              <w:marTop w:val="0"/>
              <w:marBottom w:val="0"/>
              <w:divBdr>
                <w:top w:val="single" w:sz="2" w:space="0" w:color="D9D9E3"/>
                <w:left w:val="single" w:sz="2" w:space="0" w:color="D9D9E3"/>
                <w:bottom w:val="single" w:sz="2" w:space="0" w:color="D9D9E3"/>
                <w:right w:val="single" w:sz="2" w:space="0" w:color="D9D9E3"/>
              </w:divBdr>
              <w:divsChild>
                <w:div w:id="147995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55222779">
      <w:bodyDiv w:val="1"/>
      <w:marLeft w:val="0"/>
      <w:marRight w:val="0"/>
      <w:marTop w:val="0"/>
      <w:marBottom w:val="0"/>
      <w:divBdr>
        <w:top w:val="none" w:sz="0" w:space="0" w:color="auto"/>
        <w:left w:val="none" w:sz="0" w:space="0" w:color="auto"/>
        <w:bottom w:val="none" w:sz="0" w:space="0" w:color="auto"/>
        <w:right w:val="none" w:sz="0" w:space="0" w:color="auto"/>
      </w:divBdr>
    </w:div>
    <w:div w:id="1476026957">
      <w:bodyDiv w:val="1"/>
      <w:marLeft w:val="0"/>
      <w:marRight w:val="0"/>
      <w:marTop w:val="0"/>
      <w:marBottom w:val="0"/>
      <w:divBdr>
        <w:top w:val="none" w:sz="0" w:space="0" w:color="auto"/>
        <w:left w:val="none" w:sz="0" w:space="0" w:color="auto"/>
        <w:bottom w:val="none" w:sz="0" w:space="0" w:color="auto"/>
        <w:right w:val="none" w:sz="0" w:space="0" w:color="auto"/>
      </w:divBdr>
      <w:divsChild>
        <w:div w:id="571476247">
          <w:marLeft w:val="0"/>
          <w:marRight w:val="0"/>
          <w:marTop w:val="0"/>
          <w:marBottom w:val="0"/>
          <w:divBdr>
            <w:top w:val="single" w:sz="2" w:space="0" w:color="D9D9E3"/>
            <w:left w:val="single" w:sz="2" w:space="0" w:color="D9D9E3"/>
            <w:bottom w:val="single" w:sz="2" w:space="0" w:color="D9D9E3"/>
            <w:right w:val="single" w:sz="2" w:space="0" w:color="D9D9E3"/>
          </w:divBdr>
          <w:divsChild>
            <w:div w:id="1749382630">
              <w:marLeft w:val="0"/>
              <w:marRight w:val="0"/>
              <w:marTop w:val="0"/>
              <w:marBottom w:val="0"/>
              <w:divBdr>
                <w:top w:val="single" w:sz="2" w:space="0" w:color="D9D9E3"/>
                <w:left w:val="single" w:sz="2" w:space="0" w:color="D9D9E3"/>
                <w:bottom w:val="single" w:sz="2" w:space="0" w:color="D9D9E3"/>
                <w:right w:val="single" w:sz="2" w:space="0" w:color="D9D9E3"/>
              </w:divBdr>
              <w:divsChild>
                <w:div w:id="1910113573">
                  <w:marLeft w:val="0"/>
                  <w:marRight w:val="0"/>
                  <w:marTop w:val="0"/>
                  <w:marBottom w:val="0"/>
                  <w:divBdr>
                    <w:top w:val="single" w:sz="2" w:space="0" w:color="D9D9E3"/>
                    <w:left w:val="single" w:sz="2" w:space="0" w:color="D9D9E3"/>
                    <w:bottom w:val="single" w:sz="2" w:space="0" w:color="D9D9E3"/>
                    <w:right w:val="single" w:sz="2" w:space="0" w:color="D9D9E3"/>
                  </w:divBdr>
                  <w:divsChild>
                    <w:div w:id="1922638303">
                      <w:marLeft w:val="0"/>
                      <w:marRight w:val="0"/>
                      <w:marTop w:val="0"/>
                      <w:marBottom w:val="0"/>
                      <w:divBdr>
                        <w:top w:val="single" w:sz="2" w:space="0" w:color="D9D9E3"/>
                        <w:left w:val="single" w:sz="2" w:space="0" w:color="D9D9E3"/>
                        <w:bottom w:val="single" w:sz="2" w:space="0" w:color="D9D9E3"/>
                        <w:right w:val="single" w:sz="2" w:space="0" w:color="D9D9E3"/>
                      </w:divBdr>
                      <w:divsChild>
                        <w:div w:id="156381831">
                          <w:marLeft w:val="0"/>
                          <w:marRight w:val="0"/>
                          <w:marTop w:val="0"/>
                          <w:marBottom w:val="0"/>
                          <w:divBdr>
                            <w:top w:val="single" w:sz="2" w:space="0" w:color="D9D9E3"/>
                            <w:left w:val="single" w:sz="2" w:space="0" w:color="D9D9E3"/>
                            <w:bottom w:val="single" w:sz="2" w:space="0" w:color="D9D9E3"/>
                            <w:right w:val="single" w:sz="2" w:space="0" w:color="D9D9E3"/>
                          </w:divBdr>
                          <w:divsChild>
                            <w:div w:id="19651186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98991929">
                                  <w:marLeft w:val="0"/>
                                  <w:marRight w:val="0"/>
                                  <w:marTop w:val="0"/>
                                  <w:marBottom w:val="0"/>
                                  <w:divBdr>
                                    <w:top w:val="single" w:sz="2" w:space="0" w:color="D9D9E3"/>
                                    <w:left w:val="single" w:sz="2" w:space="0" w:color="D9D9E3"/>
                                    <w:bottom w:val="single" w:sz="2" w:space="0" w:color="D9D9E3"/>
                                    <w:right w:val="single" w:sz="2" w:space="0" w:color="D9D9E3"/>
                                  </w:divBdr>
                                  <w:divsChild>
                                    <w:div w:id="1483816757">
                                      <w:marLeft w:val="0"/>
                                      <w:marRight w:val="0"/>
                                      <w:marTop w:val="0"/>
                                      <w:marBottom w:val="0"/>
                                      <w:divBdr>
                                        <w:top w:val="single" w:sz="2" w:space="0" w:color="D9D9E3"/>
                                        <w:left w:val="single" w:sz="2" w:space="0" w:color="D9D9E3"/>
                                        <w:bottom w:val="single" w:sz="2" w:space="0" w:color="D9D9E3"/>
                                        <w:right w:val="single" w:sz="2" w:space="0" w:color="D9D9E3"/>
                                      </w:divBdr>
                                      <w:divsChild>
                                        <w:div w:id="86854470">
                                          <w:marLeft w:val="0"/>
                                          <w:marRight w:val="0"/>
                                          <w:marTop w:val="0"/>
                                          <w:marBottom w:val="0"/>
                                          <w:divBdr>
                                            <w:top w:val="single" w:sz="2" w:space="0" w:color="D9D9E3"/>
                                            <w:left w:val="single" w:sz="2" w:space="0" w:color="D9D9E3"/>
                                            <w:bottom w:val="single" w:sz="2" w:space="0" w:color="D9D9E3"/>
                                            <w:right w:val="single" w:sz="2" w:space="0" w:color="D9D9E3"/>
                                          </w:divBdr>
                                          <w:divsChild>
                                            <w:div w:id="599489952">
                                              <w:marLeft w:val="0"/>
                                              <w:marRight w:val="0"/>
                                              <w:marTop w:val="0"/>
                                              <w:marBottom w:val="0"/>
                                              <w:divBdr>
                                                <w:top w:val="single" w:sz="2" w:space="0" w:color="D9D9E3"/>
                                                <w:left w:val="single" w:sz="2" w:space="0" w:color="D9D9E3"/>
                                                <w:bottom w:val="single" w:sz="2" w:space="0" w:color="D9D9E3"/>
                                                <w:right w:val="single" w:sz="2" w:space="0" w:color="D9D9E3"/>
                                              </w:divBdr>
                                              <w:divsChild>
                                                <w:div w:id="681081662">
                                                  <w:marLeft w:val="0"/>
                                                  <w:marRight w:val="0"/>
                                                  <w:marTop w:val="0"/>
                                                  <w:marBottom w:val="0"/>
                                                  <w:divBdr>
                                                    <w:top w:val="single" w:sz="2" w:space="0" w:color="D9D9E3"/>
                                                    <w:left w:val="single" w:sz="2" w:space="0" w:color="D9D9E3"/>
                                                    <w:bottom w:val="single" w:sz="2" w:space="0" w:color="D9D9E3"/>
                                                    <w:right w:val="single" w:sz="2" w:space="0" w:color="D9D9E3"/>
                                                  </w:divBdr>
                                                  <w:divsChild>
                                                    <w:div w:id="443690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648340">
          <w:marLeft w:val="0"/>
          <w:marRight w:val="0"/>
          <w:marTop w:val="0"/>
          <w:marBottom w:val="0"/>
          <w:divBdr>
            <w:top w:val="none" w:sz="0" w:space="0" w:color="auto"/>
            <w:left w:val="none" w:sz="0" w:space="0" w:color="auto"/>
            <w:bottom w:val="none" w:sz="0" w:space="0" w:color="auto"/>
            <w:right w:val="none" w:sz="0" w:space="0" w:color="auto"/>
          </w:divBdr>
          <w:divsChild>
            <w:div w:id="1839149119">
              <w:marLeft w:val="0"/>
              <w:marRight w:val="0"/>
              <w:marTop w:val="0"/>
              <w:marBottom w:val="0"/>
              <w:divBdr>
                <w:top w:val="single" w:sz="2" w:space="0" w:color="D9D9E3"/>
                <w:left w:val="single" w:sz="2" w:space="0" w:color="D9D9E3"/>
                <w:bottom w:val="single" w:sz="2" w:space="0" w:color="D9D9E3"/>
                <w:right w:val="single" w:sz="2" w:space="0" w:color="D9D9E3"/>
              </w:divBdr>
              <w:divsChild>
                <w:div w:id="1141001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22863472">
      <w:bodyDiv w:val="1"/>
      <w:marLeft w:val="0"/>
      <w:marRight w:val="0"/>
      <w:marTop w:val="0"/>
      <w:marBottom w:val="0"/>
      <w:divBdr>
        <w:top w:val="none" w:sz="0" w:space="0" w:color="auto"/>
        <w:left w:val="none" w:sz="0" w:space="0" w:color="auto"/>
        <w:bottom w:val="none" w:sz="0" w:space="0" w:color="auto"/>
        <w:right w:val="none" w:sz="0" w:space="0" w:color="auto"/>
      </w:divBdr>
    </w:div>
    <w:div w:id="1606689136">
      <w:bodyDiv w:val="1"/>
      <w:marLeft w:val="0"/>
      <w:marRight w:val="0"/>
      <w:marTop w:val="0"/>
      <w:marBottom w:val="0"/>
      <w:divBdr>
        <w:top w:val="none" w:sz="0" w:space="0" w:color="auto"/>
        <w:left w:val="none" w:sz="0" w:space="0" w:color="auto"/>
        <w:bottom w:val="none" w:sz="0" w:space="0" w:color="auto"/>
        <w:right w:val="none" w:sz="0" w:space="0" w:color="auto"/>
      </w:divBdr>
      <w:divsChild>
        <w:div w:id="1574045064">
          <w:marLeft w:val="0"/>
          <w:marRight w:val="0"/>
          <w:marTop w:val="0"/>
          <w:marBottom w:val="0"/>
          <w:divBdr>
            <w:top w:val="single" w:sz="2" w:space="0" w:color="D9D9E3"/>
            <w:left w:val="single" w:sz="2" w:space="0" w:color="D9D9E3"/>
            <w:bottom w:val="single" w:sz="2" w:space="0" w:color="D9D9E3"/>
            <w:right w:val="single" w:sz="2" w:space="0" w:color="D9D9E3"/>
          </w:divBdr>
          <w:divsChild>
            <w:div w:id="14577661">
              <w:marLeft w:val="0"/>
              <w:marRight w:val="0"/>
              <w:marTop w:val="0"/>
              <w:marBottom w:val="0"/>
              <w:divBdr>
                <w:top w:val="single" w:sz="2" w:space="0" w:color="D9D9E3"/>
                <w:left w:val="single" w:sz="2" w:space="0" w:color="D9D9E3"/>
                <w:bottom w:val="single" w:sz="2" w:space="0" w:color="D9D9E3"/>
                <w:right w:val="single" w:sz="2" w:space="0" w:color="D9D9E3"/>
              </w:divBdr>
              <w:divsChild>
                <w:div w:id="2125685430">
                  <w:marLeft w:val="0"/>
                  <w:marRight w:val="0"/>
                  <w:marTop w:val="0"/>
                  <w:marBottom w:val="0"/>
                  <w:divBdr>
                    <w:top w:val="single" w:sz="2" w:space="0" w:color="D9D9E3"/>
                    <w:left w:val="single" w:sz="2" w:space="0" w:color="D9D9E3"/>
                    <w:bottom w:val="single" w:sz="2" w:space="0" w:color="D9D9E3"/>
                    <w:right w:val="single" w:sz="2" w:space="0" w:color="D9D9E3"/>
                  </w:divBdr>
                  <w:divsChild>
                    <w:div w:id="671184717">
                      <w:marLeft w:val="0"/>
                      <w:marRight w:val="0"/>
                      <w:marTop w:val="0"/>
                      <w:marBottom w:val="0"/>
                      <w:divBdr>
                        <w:top w:val="single" w:sz="2" w:space="0" w:color="D9D9E3"/>
                        <w:left w:val="single" w:sz="2" w:space="0" w:color="D9D9E3"/>
                        <w:bottom w:val="single" w:sz="2" w:space="0" w:color="D9D9E3"/>
                        <w:right w:val="single" w:sz="2" w:space="0" w:color="D9D9E3"/>
                      </w:divBdr>
                      <w:divsChild>
                        <w:div w:id="1024860947">
                          <w:marLeft w:val="0"/>
                          <w:marRight w:val="0"/>
                          <w:marTop w:val="0"/>
                          <w:marBottom w:val="0"/>
                          <w:divBdr>
                            <w:top w:val="single" w:sz="2" w:space="0" w:color="D9D9E3"/>
                            <w:left w:val="single" w:sz="2" w:space="0" w:color="D9D9E3"/>
                            <w:bottom w:val="single" w:sz="2" w:space="0" w:color="D9D9E3"/>
                            <w:right w:val="single" w:sz="2" w:space="0" w:color="D9D9E3"/>
                          </w:divBdr>
                          <w:divsChild>
                            <w:div w:id="1190492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797065113">
                                  <w:marLeft w:val="0"/>
                                  <w:marRight w:val="0"/>
                                  <w:marTop w:val="0"/>
                                  <w:marBottom w:val="0"/>
                                  <w:divBdr>
                                    <w:top w:val="single" w:sz="2" w:space="0" w:color="D9D9E3"/>
                                    <w:left w:val="single" w:sz="2" w:space="0" w:color="D9D9E3"/>
                                    <w:bottom w:val="single" w:sz="2" w:space="0" w:color="D9D9E3"/>
                                    <w:right w:val="single" w:sz="2" w:space="0" w:color="D9D9E3"/>
                                  </w:divBdr>
                                  <w:divsChild>
                                    <w:div w:id="1865708024">
                                      <w:marLeft w:val="0"/>
                                      <w:marRight w:val="0"/>
                                      <w:marTop w:val="0"/>
                                      <w:marBottom w:val="0"/>
                                      <w:divBdr>
                                        <w:top w:val="single" w:sz="2" w:space="0" w:color="D9D9E3"/>
                                        <w:left w:val="single" w:sz="2" w:space="0" w:color="D9D9E3"/>
                                        <w:bottom w:val="single" w:sz="2" w:space="0" w:color="D9D9E3"/>
                                        <w:right w:val="single" w:sz="2" w:space="0" w:color="D9D9E3"/>
                                      </w:divBdr>
                                      <w:divsChild>
                                        <w:div w:id="1592471331">
                                          <w:marLeft w:val="0"/>
                                          <w:marRight w:val="0"/>
                                          <w:marTop w:val="0"/>
                                          <w:marBottom w:val="0"/>
                                          <w:divBdr>
                                            <w:top w:val="single" w:sz="2" w:space="0" w:color="D9D9E3"/>
                                            <w:left w:val="single" w:sz="2" w:space="0" w:color="D9D9E3"/>
                                            <w:bottom w:val="single" w:sz="2" w:space="0" w:color="D9D9E3"/>
                                            <w:right w:val="single" w:sz="2" w:space="0" w:color="D9D9E3"/>
                                          </w:divBdr>
                                          <w:divsChild>
                                            <w:div w:id="1782411574">
                                              <w:marLeft w:val="0"/>
                                              <w:marRight w:val="0"/>
                                              <w:marTop w:val="0"/>
                                              <w:marBottom w:val="0"/>
                                              <w:divBdr>
                                                <w:top w:val="single" w:sz="2" w:space="0" w:color="D9D9E3"/>
                                                <w:left w:val="single" w:sz="2" w:space="0" w:color="D9D9E3"/>
                                                <w:bottom w:val="single" w:sz="2" w:space="0" w:color="D9D9E3"/>
                                                <w:right w:val="single" w:sz="2" w:space="0" w:color="D9D9E3"/>
                                              </w:divBdr>
                                              <w:divsChild>
                                                <w:div w:id="541552834">
                                                  <w:marLeft w:val="0"/>
                                                  <w:marRight w:val="0"/>
                                                  <w:marTop w:val="0"/>
                                                  <w:marBottom w:val="0"/>
                                                  <w:divBdr>
                                                    <w:top w:val="single" w:sz="2" w:space="0" w:color="D9D9E3"/>
                                                    <w:left w:val="single" w:sz="2" w:space="0" w:color="D9D9E3"/>
                                                    <w:bottom w:val="single" w:sz="2" w:space="0" w:color="D9D9E3"/>
                                                    <w:right w:val="single" w:sz="2" w:space="0" w:color="D9D9E3"/>
                                                  </w:divBdr>
                                                  <w:divsChild>
                                                    <w:div w:id="1565796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39831479">
          <w:marLeft w:val="0"/>
          <w:marRight w:val="0"/>
          <w:marTop w:val="0"/>
          <w:marBottom w:val="0"/>
          <w:divBdr>
            <w:top w:val="none" w:sz="0" w:space="0" w:color="auto"/>
            <w:left w:val="none" w:sz="0" w:space="0" w:color="auto"/>
            <w:bottom w:val="none" w:sz="0" w:space="0" w:color="auto"/>
            <w:right w:val="none" w:sz="0" w:space="0" w:color="auto"/>
          </w:divBdr>
          <w:divsChild>
            <w:div w:id="1727298188">
              <w:marLeft w:val="0"/>
              <w:marRight w:val="0"/>
              <w:marTop w:val="0"/>
              <w:marBottom w:val="0"/>
              <w:divBdr>
                <w:top w:val="single" w:sz="2" w:space="0" w:color="D9D9E3"/>
                <w:left w:val="single" w:sz="2" w:space="0" w:color="D9D9E3"/>
                <w:bottom w:val="single" w:sz="2" w:space="0" w:color="D9D9E3"/>
                <w:right w:val="single" w:sz="2" w:space="0" w:color="D9D9E3"/>
              </w:divBdr>
              <w:divsChild>
                <w:div w:id="695539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75953485">
      <w:bodyDiv w:val="1"/>
      <w:marLeft w:val="0"/>
      <w:marRight w:val="0"/>
      <w:marTop w:val="0"/>
      <w:marBottom w:val="0"/>
      <w:divBdr>
        <w:top w:val="none" w:sz="0" w:space="0" w:color="auto"/>
        <w:left w:val="none" w:sz="0" w:space="0" w:color="auto"/>
        <w:bottom w:val="none" w:sz="0" w:space="0" w:color="auto"/>
        <w:right w:val="none" w:sz="0" w:space="0" w:color="auto"/>
      </w:divBdr>
    </w:div>
    <w:div w:id="1707824862">
      <w:bodyDiv w:val="1"/>
      <w:marLeft w:val="0"/>
      <w:marRight w:val="0"/>
      <w:marTop w:val="0"/>
      <w:marBottom w:val="0"/>
      <w:divBdr>
        <w:top w:val="none" w:sz="0" w:space="0" w:color="auto"/>
        <w:left w:val="none" w:sz="0" w:space="0" w:color="auto"/>
        <w:bottom w:val="none" w:sz="0" w:space="0" w:color="auto"/>
        <w:right w:val="none" w:sz="0" w:space="0" w:color="auto"/>
      </w:divBdr>
    </w:div>
    <w:div w:id="1736200264">
      <w:bodyDiv w:val="1"/>
      <w:marLeft w:val="0"/>
      <w:marRight w:val="0"/>
      <w:marTop w:val="0"/>
      <w:marBottom w:val="0"/>
      <w:divBdr>
        <w:top w:val="none" w:sz="0" w:space="0" w:color="auto"/>
        <w:left w:val="none" w:sz="0" w:space="0" w:color="auto"/>
        <w:bottom w:val="none" w:sz="0" w:space="0" w:color="auto"/>
        <w:right w:val="none" w:sz="0" w:space="0" w:color="auto"/>
      </w:divBdr>
    </w:div>
    <w:div w:id="1737121709">
      <w:bodyDiv w:val="1"/>
      <w:marLeft w:val="0"/>
      <w:marRight w:val="0"/>
      <w:marTop w:val="0"/>
      <w:marBottom w:val="0"/>
      <w:divBdr>
        <w:top w:val="none" w:sz="0" w:space="0" w:color="auto"/>
        <w:left w:val="none" w:sz="0" w:space="0" w:color="auto"/>
        <w:bottom w:val="none" w:sz="0" w:space="0" w:color="auto"/>
        <w:right w:val="none" w:sz="0" w:space="0" w:color="auto"/>
      </w:divBdr>
    </w:div>
    <w:div w:id="1786339152">
      <w:bodyDiv w:val="1"/>
      <w:marLeft w:val="0"/>
      <w:marRight w:val="0"/>
      <w:marTop w:val="0"/>
      <w:marBottom w:val="0"/>
      <w:divBdr>
        <w:top w:val="none" w:sz="0" w:space="0" w:color="auto"/>
        <w:left w:val="none" w:sz="0" w:space="0" w:color="auto"/>
        <w:bottom w:val="none" w:sz="0" w:space="0" w:color="auto"/>
        <w:right w:val="none" w:sz="0" w:space="0" w:color="auto"/>
      </w:divBdr>
    </w:div>
    <w:div w:id="1811436217">
      <w:bodyDiv w:val="1"/>
      <w:marLeft w:val="0"/>
      <w:marRight w:val="0"/>
      <w:marTop w:val="0"/>
      <w:marBottom w:val="0"/>
      <w:divBdr>
        <w:top w:val="none" w:sz="0" w:space="0" w:color="auto"/>
        <w:left w:val="none" w:sz="0" w:space="0" w:color="auto"/>
        <w:bottom w:val="none" w:sz="0" w:space="0" w:color="auto"/>
        <w:right w:val="none" w:sz="0" w:space="0" w:color="auto"/>
      </w:divBdr>
      <w:divsChild>
        <w:div w:id="1352223151">
          <w:marLeft w:val="0"/>
          <w:marRight w:val="0"/>
          <w:marTop w:val="0"/>
          <w:marBottom w:val="0"/>
          <w:divBdr>
            <w:top w:val="none" w:sz="0" w:space="0" w:color="auto"/>
            <w:left w:val="none" w:sz="0" w:space="0" w:color="auto"/>
            <w:bottom w:val="none" w:sz="0" w:space="0" w:color="auto"/>
            <w:right w:val="none" w:sz="0" w:space="0" w:color="auto"/>
          </w:divBdr>
          <w:divsChild>
            <w:div w:id="1725250186">
              <w:marLeft w:val="0"/>
              <w:marRight w:val="0"/>
              <w:marTop w:val="0"/>
              <w:marBottom w:val="0"/>
              <w:divBdr>
                <w:top w:val="none" w:sz="0" w:space="0" w:color="auto"/>
                <w:left w:val="none" w:sz="0" w:space="0" w:color="auto"/>
                <w:bottom w:val="none" w:sz="0" w:space="0" w:color="auto"/>
                <w:right w:val="none" w:sz="0" w:space="0" w:color="auto"/>
              </w:divBdr>
              <w:divsChild>
                <w:div w:id="86363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89970">
      <w:bodyDiv w:val="1"/>
      <w:marLeft w:val="0"/>
      <w:marRight w:val="0"/>
      <w:marTop w:val="0"/>
      <w:marBottom w:val="0"/>
      <w:divBdr>
        <w:top w:val="none" w:sz="0" w:space="0" w:color="auto"/>
        <w:left w:val="none" w:sz="0" w:space="0" w:color="auto"/>
        <w:bottom w:val="none" w:sz="0" w:space="0" w:color="auto"/>
        <w:right w:val="none" w:sz="0" w:space="0" w:color="auto"/>
      </w:divBdr>
    </w:div>
    <w:div w:id="1990935439">
      <w:bodyDiv w:val="1"/>
      <w:marLeft w:val="0"/>
      <w:marRight w:val="0"/>
      <w:marTop w:val="0"/>
      <w:marBottom w:val="0"/>
      <w:divBdr>
        <w:top w:val="none" w:sz="0" w:space="0" w:color="auto"/>
        <w:left w:val="none" w:sz="0" w:space="0" w:color="auto"/>
        <w:bottom w:val="none" w:sz="0" w:space="0" w:color="auto"/>
        <w:right w:val="none" w:sz="0" w:space="0" w:color="auto"/>
      </w:divBdr>
    </w:div>
    <w:div w:id="2091345662">
      <w:bodyDiv w:val="1"/>
      <w:marLeft w:val="0"/>
      <w:marRight w:val="0"/>
      <w:marTop w:val="0"/>
      <w:marBottom w:val="0"/>
      <w:divBdr>
        <w:top w:val="none" w:sz="0" w:space="0" w:color="auto"/>
        <w:left w:val="none" w:sz="0" w:space="0" w:color="auto"/>
        <w:bottom w:val="none" w:sz="0" w:space="0" w:color="auto"/>
        <w:right w:val="none" w:sz="0" w:space="0" w:color="auto"/>
      </w:divBdr>
    </w:div>
    <w:div w:id="21333567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rmaandhanda/PredictTempratur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armaandhanda/Emotion-Aware-Transformer-Encoder-for-Empathetic-Dialogue-Generatio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rmaandhanda" TargetMode="External"/><Relationship Id="rId11" Type="http://schemas.openxmlformats.org/officeDocument/2006/relationships/hyperlink" Target="https://github.com/armaandhanda/Super-Bowl-Analytics" TargetMode="External"/><Relationship Id="rId5" Type="http://schemas.openxmlformats.org/officeDocument/2006/relationships/webSettings" Target="webSettings.xml"/><Relationship Id="rId10" Type="http://schemas.openxmlformats.org/officeDocument/2006/relationships/hyperlink" Target="https://github.com/armaandhanda/Super-Bowl-Analytics" TargetMode="External"/><Relationship Id="rId4" Type="http://schemas.openxmlformats.org/officeDocument/2006/relationships/settings" Target="settings.xml"/><Relationship Id="rId9" Type="http://schemas.openxmlformats.org/officeDocument/2006/relationships/hyperlink" Target="https://github.com/armaandhanda/Economic-and-Financial-Forecast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cooley\Downloads\Executiv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F8632C-2285-4F10-8585-CB26E158B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C:\Users\dcooley\Downloads\ExecutiveTemplate.dot</Template>
  <TotalTime>0</TotalTime>
  <Pages>1</Pages>
  <Words>1369</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YOUR NAME</vt:lpstr>
    </vt:vector>
  </TitlesOfParts>
  <Company>UCLA Anderson</Company>
  <LinksUpToDate>false</LinksUpToDate>
  <CharactersWithSpaces>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NAME</dc:title>
  <dc:creator>DAVID COOLEY</dc:creator>
  <cp:lastModifiedBy>Vishwas Dhanda</cp:lastModifiedBy>
  <cp:revision>3</cp:revision>
  <cp:lastPrinted>2024-11-25T00:03:00Z</cp:lastPrinted>
  <dcterms:created xsi:type="dcterms:W3CDTF">2024-11-25T00:36:00Z</dcterms:created>
  <dcterms:modified xsi:type="dcterms:W3CDTF">2024-11-25T00:38:00Z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91669d-c62a-41f9-9790-e463798003d8_Enabled">
    <vt:lpwstr>true</vt:lpwstr>
  </property>
  <property fmtid="{D5CDD505-2E9C-101B-9397-08002B2CF9AE}" pid="3" name="MSIP_Label_d291669d-c62a-41f9-9790-e463798003d8_SetDate">
    <vt:lpwstr>2023-08-29T16:35:11Z</vt:lpwstr>
  </property>
  <property fmtid="{D5CDD505-2E9C-101B-9397-08002B2CF9AE}" pid="4" name="MSIP_Label_d291669d-c62a-41f9-9790-e463798003d8_Method">
    <vt:lpwstr>Privileged</vt:lpwstr>
  </property>
  <property fmtid="{D5CDD505-2E9C-101B-9397-08002B2CF9AE}" pid="5" name="MSIP_Label_d291669d-c62a-41f9-9790-e463798003d8_Name">
    <vt:lpwstr>Public</vt:lpwstr>
  </property>
  <property fmtid="{D5CDD505-2E9C-101B-9397-08002B2CF9AE}" pid="6" name="MSIP_Label_d291669d-c62a-41f9-9790-e463798003d8_SiteId">
    <vt:lpwstr>1771ae17-e764-4e0f-a476-d4184d79a5d9</vt:lpwstr>
  </property>
  <property fmtid="{D5CDD505-2E9C-101B-9397-08002B2CF9AE}" pid="7" name="MSIP_Label_d291669d-c62a-41f9-9790-e463798003d8_ActionId">
    <vt:lpwstr>b1bdadfa-2e8b-426d-ab77-7e44b3b73a17</vt:lpwstr>
  </property>
  <property fmtid="{D5CDD505-2E9C-101B-9397-08002B2CF9AE}" pid="8" name="MSIP_Label_d291669d-c62a-41f9-9790-e463798003d8_ContentBits">
    <vt:lpwstr>0</vt:lpwstr>
  </property>
</Properties>
</file>